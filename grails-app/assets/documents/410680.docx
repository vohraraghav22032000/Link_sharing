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clear" w:pos="7185"/>
          <w:tab w:val="left" w:pos="2870" w:leader="none"/>
        </w:tabs>
        <w:ind w:left="0" w:hanging="0"/>
        <w:jc w:val="center"/>
        <w:rPr>
          <w:color w:val="808080" w:themeColor="background1" w:themeShade="80"/>
          <w:sz w:val="28"/>
          <w:szCs w:val="28"/>
        </w:rPr>
      </w:pPr>
      <w:r>
        <mc:AlternateContent>
          <mc:Choice Requires="wps">
            <w:drawing>
              <wp:anchor behindDoc="0" distT="0" distB="0" distL="0" distR="0" simplePos="0" locked="0" layoutInCell="1" allowOverlap="1" relativeHeight="3">
                <wp:simplePos x="0" y="0"/>
                <wp:positionH relativeFrom="column">
                  <wp:posOffset>-269240</wp:posOffset>
                </wp:positionH>
                <wp:positionV relativeFrom="paragraph">
                  <wp:posOffset>442595</wp:posOffset>
                </wp:positionV>
                <wp:extent cx="6475095" cy="518795"/>
                <wp:effectExtent l="6985" t="13970" r="5080" b="10795"/>
                <wp:wrapNone/>
                <wp:docPr id="1" name="Text Box 15"/>
                <a:graphic xmlns:a="http://schemas.openxmlformats.org/drawingml/2006/main">
                  <a:graphicData uri="http://schemas.microsoft.com/office/word/2010/wordprocessingShape">
                    <wps:wsp>
                      <wps:cNvSpPr/>
                      <wps:spPr>
                        <a:xfrm>
                          <a:off x="0" y="0"/>
                          <a:ext cx="6474600" cy="518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i/>
                                <w:i/>
                                <w:color w:val="808080"/>
                                <w:sz w:val="19"/>
                                <w:szCs w:val="19"/>
                              </w:rPr>
                            </w:pPr>
                            <w:r>
                              <w:rPr>
                                <w:i/>
                                <w:color w:val="808080"/>
                                <w:sz w:val="19"/>
                                <w:szCs w:val="19"/>
                              </w:rPr>
                              <w:t>RxLogix does not discriminate in hiring or employment on the basis of race, color, religion, national origin, age, sex, sexual orientation, marital status, or disability status. No question on this application is intended to secure information to be used for such discrimination.</w:t>
                            </w:r>
                          </w:p>
                          <w:p>
                            <w:pPr>
                              <w:pStyle w:val="FrameContents"/>
                              <w:jc w:val="both"/>
                              <w:rPr>
                                <w:i/>
                                <w:i/>
                                <w:sz w:val="19"/>
                                <w:szCs w:val="19"/>
                              </w:rPr>
                            </w:pPr>
                            <w:r>
                              <w:rPr>
                                <w:i/>
                                <w:sz w:val="19"/>
                                <w:szCs w:val="19"/>
                              </w:rPr>
                            </w:r>
                          </w:p>
                          <w:p>
                            <w:pPr>
                              <w:pStyle w:val="FrameContents"/>
                              <w:jc w:val="both"/>
                              <w:rPr>
                                <w:i/>
                                <w:i/>
                                <w:sz w:val="19"/>
                                <w:szCs w:val="19"/>
                              </w:rPr>
                            </w:pPr>
                            <w:r>
                              <w:rPr/>
                            </w:r>
                          </w:p>
                        </w:txbxContent>
                      </wps:txbx>
                      <wps:bodyPr>
                        <a:noAutofit/>
                      </wps:bodyPr>
                    </wps:wsp>
                  </a:graphicData>
                </a:graphic>
              </wp:anchor>
            </w:drawing>
          </mc:Choice>
          <mc:Fallback>
            <w:pict>
              <v:rect id="shape_0" ID="Text Box 15" fillcolor="white" stroked="t" style="position:absolute;margin-left:-21.2pt;margin-top:34.85pt;width:509.75pt;height:40.75pt">
                <w10:wrap type="square"/>
                <v:fill o:detectmouseclick="t" type="solid" color2="black"/>
                <v:stroke color="black" weight="9360" joinstyle="miter" endcap="flat"/>
                <v:textbox>
                  <w:txbxContent>
                    <w:p>
                      <w:pPr>
                        <w:pStyle w:val="FrameContents"/>
                        <w:jc w:val="center"/>
                        <w:rPr>
                          <w:i/>
                          <w:i/>
                          <w:color w:val="808080"/>
                          <w:sz w:val="19"/>
                          <w:szCs w:val="19"/>
                        </w:rPr>
                      </w:pPr>
                      <w:r>
                        <w:rPr>
                          <w:i/>
                          <w:color w:val="808080"/>
                          <w:sz w:val="19"/>
                          <w:szCs w:val="19"/>
                        </w:rPr>
                        <w:t>RxLogix does not discriminate in hiring or employment on the basis of race, color, religion, national origin, age, sex, sexual orientation, marital status, or disability status. No question on this application is intended to secure information to be used for such discrimination.</w:t>
                      </w:r>
                    </w:p>
                    <w:p>
                      <w:pPr>
                        <w:pStyle w:val="FrameContents"/>
                        <w:jc w:val="both"/>
                        <w:rPr>
                          <w:i/>
                          <w:i/>
                          <w:sz w:val="19"/>
                          <w:szCs w:val="19"/>
                        </w:rPr>
                      </w:pPr>
                      <w:r>
                        <w:rPr>
                          <w:i/>
                          <w:sz w:val="19"/>
                          <w:szCs w:val="19"/>
                        </w:rPr>
                      </w:r>
                    </w:p>
                    <w:p>
                      <w:pPr>
                        <w:pStyle w:val="FrameContents"/>
                        <w:jc w:val="both"/>
                        <w:rPr>
                          <w:i/>
                          <w:i/>
                          <w:sz w:val="19"/>
                          <w:szCs w:val="19"/>
                        </w:rPr>
                      </w:pPr>
                      <w:r>
                        <w:rPr/>
                      </w:r>
                    </w:p>
                  </w:txbxContent>
                </v:textbox>
              </v:rect>
            </w:pict>
          </mc:Fallback>
        </mc:AlternateContent>
      </w:r>
      <w:r>
        <w:rPr>
          <w:color w:val="808080" w:themeColor="background1" w:themeShade="80"/>
          <w:sz w:val="28"/>
          <w:szCs w:val="28"/>
        </w:rPr>
        <w:t>APPLICATION FOR EMPLOYMENT</w:t>
        <w:tab/>
        <w:br/>
      </w:r>
    </w:p>
    <w:p>
      <w:pPr>
        <w:pStyle w:val="Heading2"/>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790"/>
        <w:gridCol w:w="377"/>
        <w:gridCol w:w="44"/>
        <w:gridCol w:w="369"/>
        <w:gridCol w:w="14"/>
        <w:gridCol w:w="95"/>
        <w:gridCol w:w="11"/>
        <w:gridCol w:w="14"/>
        <w:gridCol w:w="244"/>
        <w:gridCol w:w="23"/>
        <w:gridCol w:w="376"/>
        <w:gridCol w:w="287"/>
        <w:gridCol w:w="421"/>
        <w:gridCol w:w="244"/>
        <w:gridCol w:w="223"/>
        <w:gridCol w:w="846"/>
        <w:gridCol w:w="134"/>
        <w:gridCol w:w="22"/>
        <w:gridCol w:w="185"/>
        <w:gridCol w:w="48"/>
        <w:gridCol w:w="261"/>
        <w:gridCol w:w="92"/>
        <w:gridCol w:w="37"/>
        <w:gridCol w:w="628"/>
        <w:gridCol w:w="123"/>
        <w:gridCol w:w="505"/>
        <w:gridCol w:w="305"/>
        <w:gridCol w:w="265"/>
        <w:gridCol w:w="342"/>
        <w:gridCol w:w="401"/>
        <w:gridCol w:w="83"/>
        <w:gridCol w:w="793"/>
        <w:gridCol w:w="1444"/>
      </w:tblGrid>
      <w:tr>
        <w:trPr>
          <w:trHeight w:val="288" w:hRule="exact"/>
        </w:trPr>
        <w:tc>
          <w:tcPr>
            <w:tcW w:w="10046" w:type="dxa"/>
            <w:gridSpan w:val="33"/>
            <w:tcBorders/>
            <w:shd w:color="auto" w:fill="000000" w:val="clear"/>
            <w:vAlign w:val="center"/>
          </w:tcPr>
          <w:p>
            <w:pPr>
              <w:pStyle w:val="Heading3"/>
              <w:rPr>
                <w:color w:val="FFFFFF" w:themeColor="background1"/>
              </w:rPr>
            </w:pPr>
            <w:r>
              <w:rPr>
                <w:color w:val="FFFFFF" w:themeColor="background1"/>
              </w:rPr>
              <w:t>Personal Information</w:t>
            </w:r>
          </w:p>
        </w:tc>
      </w:tr>
      <w:tr>
        <w:trPr>
          <w:trHeight w:val="432" w:hRule="atLeast"/>
        </w:trPr>
        <w:tc>
          <w:tcPr>
            <w:tcW w:w="2357" w:type="dxa"/>
            <w:gridSpan w:val="11"/>
            <w:tcBorders/>
            <w:vAlign w:val="bottom"/>
          </w:tcPr>
          <w:p>
            <w:pPr>
              <w:pStyle w:val="TextBody"/>
              <w:rPr>
                <w:b/>
                <w:b/>
                <w:color w:val="808080" w:themeColor="background1" w:themeShade="80"/>
              </w:rPr>
            </w:pPr>
            <w:r>
              <w:rPr>
                <w:b/>
                <w:color w:val="808080" w:themeColor="background1" w:themeShade="80"/>
              </w:rPr>
            </w:r>
          </w:p>
          <w:p>
            <w:pPr>
              <w:pStyle w:val="TextBody"/>
              <w:rPr>
                <w:b/>
                <w:b/>
                <w:color w:val="808080" w:themeColor="background1" w:themeShade="80"/>
              </w:rPr>
            </w:pPr>
            <w:r>
              <w:rPr>
                <w:b/>
                <w:color w:val="808080" w:themeColor="background1" w:themeShade="80"/>
              </w:rPr>
            </w:r>
          </w:p>
          <w:p>
            <w:pPr>
              <w:pStyle w:val="TextBody"/>
              <w:rPr>
                <w:b/>
                <w:b/>
                <w:color w:val="808080" w:themeColor="background1" w:themeShade="80"/>
              </w:rPr>
            </w:pPr>
            <w:r>
              <w:rPr>
                <w:color w:val="808080" w:themeColor="background1" w:themeShade="80"/>
              </w:rPr>
              <w:t>Position Applying For</w:t>
            </w:r>
            <w:r>
              <w:rPr>
                <w:b/>
                <w:color w:val="808080" w:themeColor="background1" w:themeShade="80"/>
              </w:rPr>
              <w:t>:</w:t>
            </w:r>
          </w:p>
        </w:tc>
        <w:tc>
          <w:tcPr>
            <w:tcW w:w="287"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c>
          <w:tcPr>
            <w:tcW w:w="5958" w:type="dxa"/>
            <w:gridSpan w:val="20"/>
            <w:tcBorders>
              <w:bottom w:val="single" w:sz="4" w:space="0" w:color="000000"/>
            </w:tcBorders>
            <w:vAlign w:val="bottom"/>
          </w:tcPr>
          <w:p>
            <w:pPr>
              <w:pStyle w:val="FieldText"/>
              <w:rPr>
                <w:color w:val="808080" w:themeColor="background1" w:themeShade="80"/>
              </w:rPr>
            </w:pPr>
            <w:r>
              <w:rPr>
                <w:color w:val="808080" w:themeColor="background1" w:themeShade="80"/>
              </w:rPr>
              <w:t>Associate Software Engineer</w:t>
            </w:r>
          </w:p>
        </w:tc>
        <w:tc>
          <w:tcPr>
            <w:tcW w:w="1444"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211" w:type="dxa"/>
            <w:gridSpan w:val="3"/>
            <w:tcBorders/>
            <w:vAlign w:val="bottom"/>
          </w:tcPr>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t>Full Name:</w:t>
            </w:r>
          </w:p>
        </w:tc>
        <w:tc>
          <w:tcPr>
            <w:tcW w:w="1433" w:type="dxa"/>
            <w:gridSpan w:val="9"/>
            <w:tcBorders>
              <w:bottom w:val="single" w:sz="4" w:space="0" w:color="000000"/>
            </w:tcBorders>
            <w:vAlign w:val="bottom"/>
          </w:tcPr>
          <w:p>
            <w:pPr>
              <w:pStyle w:val="FieldText"/>
              <w:rPr>
                <w:color w:val="808080" w:themeColor="background1" w:themeShade="80"/>
              </w:rPr>
            </w:pPr>
            <w:r>
              <w:rPr>
                <w:color w:val="808080" w:themeColor="background1" w:themeShade="80"/>
              </w:rPr>
              <w:t>Vohra</w:t>
            </w:r>
          </w:p>
        </w:tc>
        <w:tc>
          <w:tcPr>
            <w:tcW w:w="5958" w:type="dxa"/>
            <w:gridSpan w:val="20"/>
            <w:tcBorders>
              <w:bottom w:val="single" w:sz="4" w:space="0" w:color="000000"/>
            </w:tcBorders>
            <w:vAlign w:val="bottom"/>
          </w:tcPr>
          <w:p>
            <w:pPr>
              <w:pStyle w:val="FieldText"/>
              <w:rPr>
                <w:color w:val="808080" w:themeColor="background1" w:themeShade="80"/>
              </w:rPr>
            </w:pPr>
            <w:r>
              <w:rPr>
                <w:color w:val="808080" w:themeColor="background1" w:themeShade="80"/>
              </w:rPr>
              <w:t xml:space="preserve">Raghav </w:t>
            </w:r>
          </w:p>
        </w:tc>
        <w:tc>
          <w:tcPr>
            <w:tcW w:w="1444"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144" w:hRule="atLeast"/>
        </w:trPr>
        <w:tc>
          <w:tcPr>
            <w:tcW w:w="2644" w:type="dxa"/>
            <w:gridSpan w:val="12"/>
            <w:tcBorders/>
          </w:tcPr>
          <w:p>
            <w:pPr>
              <w:pStyle w:val="BodyText2"/>
              <w:tabs>
                <w:tab w:val="clear" w:pos="1143"/>
                <w:tab w:val="left" w:pos="1058" w:leader="none"/>
                <w:tab w:val="left" w:pos="3600" w:leader="none"/>
                <w:tab w:val="left" w:pos="7200" w:leader="none"/>
              </w:tabs>
              <w:rPr>
                <w:color w:val="808080" w:themeColor="background1" w:themeShade="80"/>
              </w:rPr>
            </w:pPr>
            <w:r>
              <w:rPr>
                <w:color w:val="808080" w:themeColor="background1" w:themeShade="80"/>
                <w:szCs w:val="18"/>
              </w:rPr>
              <w:tab/>
            </w:r>
            <w:r>
              <w:rPr>
                <w:color w:val="808080" w:themeColor="background1" w:themeShade="80"/>
              </w:rPr>
              <w:t>Last</w:t>
            </w:r>
          </w:p>
        </w:tc>
        <w:tc>
          <w:tcPr>
            <w:tcW w:w="5958" w:type="dxa"/>
            <w:gridSpan w:val="20"/>
            <w:tcBorders/>
          </w:tcPr>
          <w:p>
            <w:pPr>
              <w:pStyle w:val="BodyText2"/>
              <w:rPr>
                <w:color w:val="808080" w:themeColor="background1" w:themeShade="80"/>
              </w:rPr>
            </w:pPr>
            <w:r>
              <w:rPr>
                <w:color w:val="808080" w:themeColor="background1" w:themeShade="80"/>
              </w:rPr>
              <w:t>First</w:t>
            </w:r>
          </w:p>
        </w:tc>
        <w:tc>
          <w:tcPr>
            <w:tcW w:w="1444" w:type="dxa"/>
            <w:tcBorders/>
          </w:tcPr>
          <w:p>
            <w:pPr>
              <w:pStyle w:val="BodyText2"/>
              <w:rPr>
                <w:color w:val="808080" w:themeColor="background1" w:themeShade="80"/>
              </w:rPr>
            </w:pPr>
            <w:r>
              <w:rPr>
                <w:color w:val="808080" w:themeColor="background1" w:themeShade="80"/>
              </w:rPr>
              <w:t>M.I.</w:t>
            </w:r>
          </w:p>
        </w:tc>
      </w:tr>
      <w:tr>
        <w:trPr>
          <w:trHeight w:val="288" w:hRule="atLeast"/>
        </w:trPr>
        <w:tc>
          <w:tcPr>
            <w:tcW w:w="1211" w:type="dxa"/>
            <w:gridSpan w:val="3"/>
            <w:tcBorders/>
            <w:vAlign w:val="bottom"/>
          </w:tcPr>
          <w:p>
            <w:pPr>
              <w:pStyle w:val="TextBody"/>
              <w:rPr>
                <w:color w:val="808080" w:themeColor="background1" w:themeShade="80"/>
              </w:rPr>
            </w:pPr>
            <w:r>
              <w:rPr>
                <w:color w:val="808080" w:themeColor="background1" w:themeShade="80"/>
              </w:rPr>
              <w:t>Address:</w:t>
            </w:r>
          </w:p>
        </w:tc>
        <w:tc>
          <w:tcPr>
            <w:tcW w:w="7391" w:type="dxa"/>
            <w:gridSpan w:val="29"/>
            <w:tcBorders>
              <w:bottom w:val="single" w:sz="4" w:space="0" w:color="000000"/>
            </w:tcBorders>
            <w:vAlign w:val="bottom"/>
          </w:tcPr>
          <w:p>
            <w:pPr>
              <w:pStyle w:val="FieldText"/>
              <w:rPr>
                <w:color w:val="808080" w:themeColor="background1" w:themeShade="80"/>
              </w:rPr>
            </w:pPr>
            <w:r>
              <w:rPr>
                <w:color w:val="808080" w:themeColor="background1" w:themeShade="80"/>
              </w:rPr>
              <w:t>2/53 A , 2</w:t>
            </w:r>
            <w:r>
              <w:rPr>
                <w:color w:val="808080" w:themeColor="background1" w:themeShade="80"/>
                <w:vertAlign w:val="superscript"/>
              </w:rPr>
              <w:t>nd</w:t>
            </w:r>
            <w:r>
              <w:rPr>
                <w:color w:val="808080" w:themeColor="background1" w:themeShade="80"/>
              </w:rPr>
              <w:t xml:space="preserve"> Floor , Nirankari Colony , Delhi - 09</w:t>
            </w:r>
          </w:p>
        </w:tc>
        <w:tc>
          <w:tcPr>
            <w:tcW w:w="1444"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144" w:hRule="atLeast"/>
        </w:trPr>
        <w:tc>
          <w:tcPr>
            <w:tcW w:w="8602" w:type="dxa"/>
            <w:gridSpan w:val="32"/>
            <w:tcBorders/>
          </w:tcPr>
          <w:p>
            <w:pPr>
              <w:pStyle w:val="BodyText2"/>
              <w:tabs>
                <w:tab w:val="clear" w:pos="1143"/>
                <w:tab w:val="left" w:pos="1058" w:leader="none"/>
                <w:tab w:val="left" w:pos="3600" w:leader="none"/>
                <w:tab w:val="left" w:pos="7200" w:leader="none"/>
              </w:tabs>
              <w:rPr>
                <w:color w:val="808080" w:themeColor="background1" w:themeShade="80"/>
              </w:rPr>
            </w:pPr>
            <w:r>
              <w:rPr>
                <w:color w:val="808080" w:themeColor="background1" w:themeShade="80"/>
                <w:szCs w:val="18"/>
              </w:rPr>
              <w:tab/>
            </w:r>
            <w:r>
              <w:rPr>
                <w:color w:val="808080" w:themeColor="background1" w:themeShade="80"/>
              </w:rPr>
              <w:t>Street Address</w:t>
            </w:r>
          </w:p>
        </w:tc>
        <w:tc>
          <w:tcPr>
            <w:tcW w:w="1444" w:type="dxa"/>
            <w:tcBorders/>
          </w:tcPr>
          <w:p>
            <w:pPr>
              <w:pStyle w:val="BodyText2"/>
              <w:rPr>
                <w:color w:val="808080" w:themeColor="background1" w:themeShade="80"/>
              </w:rPr>
            </w:pPr>
            <w:r>
              <w:rPr>
                <w:color w:val="808080" w:themeColor="background1" w:themeShade="80"/>
              </w:rPr>
              <w:t>Apartment/Unit #</w:t>
            </w:r>
          </w:p>
        </w:tc>
      </w:tr>
      <w:tr>
        <w:trPr>
          <w:trHeight w:val="288" w:hRule="atLeast"/>
        </w:trPr>
        <w:tc>
          <w:tcPr>
            <w:tcW w:w="1211" w:type="dxa"/>
            <w:gridSpan w:val="3"/>
            <w:tcBorders/>
            <w:vAlign w:val="bottom"/>
          </w:tcPr>
          <w:p>
            <w:pPr>
              <w:pStyle w:val="FieldText"/>
              <w:rPr>
                <w:color w:val="808080" w:themeColor="background1" w:themeShade="80"/>
              </w:rPr>
            </w:pPr>
            <w:r>
              <w:rPr>
                <w:color w:val="808080" w:themeColor="background1" w:themeShade="80"/>
              </w:rPr>
            </w:r>
          </w:p>
        </w:tc>
        <w:tc>
          <w:tcPr>
            <w:tcW w:w="6515" w:type="dxa"/>
            <w:gridSpan w:val="27"/>
            <w:tcBorders>
              <w:bottom w:val="single" w:sz="4" w:space="0" w:color="000000"/>
            </w:tcBorders>
            <w:vAlign w:val="bottom"/>
          </w:tcPr>
          <w:p>
            <w:pPr>
              <w:pStyle w:val="FieldText"/>
              <w:rPr>
                <w:color w:val="808080" w:themeColor="background1" w:themeShade="80"/>
              </w:rPr>
            </w:pPr>
            <w:r>
              <w:rPr>
                <w:color w:val="808080" w:themeColor="background1" w:themeShade="80"/>
              </w:rPr>
              <w:t>Delhi</w:t>
            </w:r>
          </w:p>
        </w:tc>
        <w:tc>
          <w:tcPr>
            <w:tcW w:w="876" w:type="dxa"/>
            <w:gridSpan w:val="2"/>
            <w:tcBorders>
              <w:bottom w:val="single" w:sz="4" w:space="0" w:color="000000"/>
            </w:tcBorders>
            <w:vAlign w:val="bottom"/>
          </w:tcPr>
          <w:p>
            <w:pPr>
              <w:pStyle w:val="FieldText"/>
              <w:rPr>
                <w:color w:val="808080" w:themeColor="background1" w:themeShade="80"/>
              </w:rPr>
            </w:pPr>
            <w:r>
              <w:rPr>
                <w:color w:val="808080" w:themeColor="background1" w:themeShade="80"/>
              </w:rPr>
              <w:t>Delhi</w:t>
            </w:r>
          </w:p>
        </w:tc>
        <w:tc>
          <w:tcPr>
            <w:tcW w:w="1444" w:type="dxa"/>
            <w:tcBorders>
              <w:bottom w:val="single" w:sz="4" w:space="0" w:color="000000"/>
            </w:tcBorders>
            <w:vAlign w:val="bottom"/>
          </w:tcPr>
          <w:p>
            <w:pPr>
              <w:pStyle w:val="FieldText"/>
              <w:rPr>
                <w:color w:val="808080" w:themeColor="background1" w:themeShade="80"/>
              </w:rPr>
            </w:pPr>
            <w:r>
              <w:rPr>
                <w:color w:val="808080" w:themeColor="background1" w:themeShade="80"/>
              </w:rPr>
              <w:t>110009</w:t>
            </w:r>
          </w:p>
        </w:tc>
      </w:tr>
      <w:tr>
        <w:trPr>
          <w:trHeight w:val="144" w:hRule="atLeast"/>
        </w:trPr>
        <w:tc>
          <w:tcPr>
            <w:tcW w:w="7726" w:type="dxa"/>
            <w:gridSpan w:val="30"/>
            <w:tcBorders/>
            <w:vAlign w:val="bottom"/>
          </w:tcPr>
          <w:p>
            <w:pPr>
              <w:pStyle w:val="BodyText2"/>
              <w:tabs>
                <w:tab w:val="clear" w:pos="1143"/>
                <w:tab w:val="left" w:pos="1058" w:leader="none"/>
                <w:tab w:val="left" w:pos="3600" w:leader="none"/>
                <w:tab w:val="left" w:pos="7200" w:leader="none"/>
              </w:tabs>
              <w:rPr>
                <w:color w:val="808080" w:themeColor="background1" w:themeShade="80"/>
              </w:rPr>
            </w:pPr>
            <w:r>
              <w:rPr>
                <w:color w:val="808080" w:themeColor="background1" w:themeShade="80"/>
              </w:rPr>
              <w:t xml:space="preserve"> </w:t>
            </w:r>
            <w:r>
              <w:rPr>
                <w:color w:val="808080" w:themeColor="background1" w:themeShade="80"/>
              </w:rPr>
              <w:tab/>
              <w:t>City</w:t>
            </w:r>
          </w:p>
        </w:tc>
        <w:tc>
          <w:tcPr>
            <w:tcW w:w="876" w:type="dxa"/>
            <w:gridSpan w:val="2"/>
            <w:tcBorders>
              <w:top w:val="single" w:sz="4" w:space="0" w:color="000000"/>
            </w:tcBorders>
          </w:tcPr>
          <w:p>
            <w:pPr>
              <w:pStyle w:val="BodyText2"/>
              <w:rPr>
                <w:color w:val="808080" w:themeColor="background1" w:themeShade="80"/>
              </w:rPr>
            </w:pPr>
            <w:r>
              <w:rPr>
                <w:color w:val="808080" w:themeColor="background1" w:themeShade="80"/>
              </w:rPr>
              <w:t>State</w:t>
            </w:r>
          </w:p>
        </w:tc>
        <w:tc>
          <w:tcPr>
            <w:tcW w:w="1444" w:type="dxa"/>
            <w:tcBorders>
              <w:top w:val="single" w:sz="4" w:space="0" w:color="000000"/>
            </w:tcBorders>
          </w:tcPr>
          <w:p>
            <w:pPr>
              <w:pStyle w:val="BodyText2"/>
              <w:rPr>
                <w:color w:val="808080" w:themeColor="background1" w:themeShade="80"/>
              </w:rPr>
            </w:pPr>
            <w:r>
              <w:rPr>
                <w:color w:val="808080" w:themeColor="background1" w:themeShade="80"/>
              </w:rPr>
              <w:t>ZIP Code</w:t>
            </w:r>
          </w:p>
        </w:tc>
      </w:tr>
      <w:tr>
        <w:trPr>
          <w:trHeight w:val="288" w:hRule="atLeast"/>
        </w:trPr>
        <w:tc>
          <w:tcPr>
            <w:tcW w:w="1580" w:type="dxa"/>
            <w:gridSpan w:val="4"/>
            <w:tcBorders/>
            <w:vAlign w:val="bottom"/>
          </w:tcPr>
          <w:p>
            <w:pPr>
              <w:pStyle w:val="TextBody"/>
              <w:rPr>
                <w:color w:val="808080" w:themeColor="background1" w:themeShade="80"/>
              </w:rPr>
            </w:pPr>
            <w:r>
              <w:rPr>
                <w:color w:val="808080" w:themeColor="background1" w:themeShade="80"/>
              </w:rPr>
              <w:t>Day Phone:</w:t>
            </w:r>
          </w:p>
        </w:tc>
        <w:tc>
          <w:tcPr>
            <w:tcW w:w="3448" w:type="dxa"/>
            <w:gridSpan w:val="17"/>
            <w:tcBorders>
              <w:bottom w:val="single" w:sz="4" w:space="0" w:color="000000"/>
            </w:tcBorders>
            <w:vAlign w:val="bottom"/>
          </w:tcPr>
          <w:p>
            <w:pPr>
              <w:pStyle w:val="FieldText"/>
              <w:rPr>
                <w:color w:val="808080" w:themeColor="background1" w:themeShade="80"/>
              </w:rPr>
            </w:pPr>
            <w:r>
              <w:rPr>
                <w:color w:val="808080" w:themeColor="background1" w:themeShade="80"/>
              </w:rPr>
              <w:t xml:space="preserve">(     </w:t>
            </w:r>
            <w:r>
              <w:rPr>
                <w:color w:val="808080" w:themeColor="background1" w:themeShade="80"/>
              </w:rPr>
              <w:t>+91</w:t>
            </w:r>
            <w:r>
              <w:rPr>
                <w:color w:val="808080" w:themeColor="background1" w:themeShade="80"/>
              </w:rPr>
              <w:t xml:space="preserve">   ) </w:t>
            </w:r>
            <w:r>
              <w:rPr>
                <w:color w:val="808080" w:themeColor="background1" w:themeShade="80"/>
              </w:rPr>
              <w:t>8700042640</w:t>
            </w:r>
          </w:p>
        </w:tc>
        <w:tc>
          <w:tcPr>
            <w:tcW w:w="1955" w:type="dxa"/>
            <w:gridSpan w:val="7"/>
            <w:tcBorders/>
            <w:vAlign w:val="bottom"/>
          </w:tcPr>
          <w:p>
            <w:pPr>
              <w:pStyle w:val="TextBody"/>
              <w:rPr>
                <w:color w:val="808080" w:themeColor="background1" w:themeShade="80"/>
              </w:rPr>
            </w:pPr>
            <w:r>
              <w:rPr>
                <w:color w:val="808080" w:themeColor="background1" w:themeShade="80"/>
              </w:rPr>
              <w:t>Evening Phone:</w:t>
            </w:r>
          </w:p>
        </w:tc>
        <w:tc>
          <w:tcPr>
            <w:tcW w:w="3063" w:type="dxa"/>
            <w:gridSpan w:val="5"/>
            <w:tcBorders>
              <w:bottom w:val="single" w:sz="4" w:space="0" w:color="000000"/>
            </w:tcBorders>
            <w:vAlign w:val="bottom"/>
          </w:tcPr>
          <w:p>
            <w:pPr>
              <w:pStyle w:val="FieldText"/>
              <w:rPr>
                <w:color w:val="808080" w:themeColor="background1" w:themeShade="80"/>
              </w:rPr>
            </w:pPr>
            <w:r>
              <w:rPr>
                <w:color w:val="808080" w:themeColor="background1" w:themeShade="80"/>
              </w:rPr>
              <w:t>(     )</w:t>
            </w:r>
          </w:p>
        </w:tc>
      </w:tr>
      <w:tr>
        <w:trPr>
          <w:trHeight w:val="432" w:hRule="atLeast"/>
        </w:trPr>
        <w:tc>
          <w:tcPr>
            <w:tcW w:w="1714" w:type="dxa"/>
            <w:gridSpan w:val="8"/>
            <w:tcBorders/>
            <w:vAlign w:val="bottom"/>
          </w:tcPr>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t>E-mail Address:</w:t>
            </w:r>
          </w:p>
        </w:tc>
        <w:tc>
          <w:tcPr>
            <w:tcW w:w="8332" w:type="dxa"/>
            <w:gridSpan w:val="25"/>
            <w:tcBorders>
              <w:bottom w:val="single" w:sz="4" w:space="0" w:color="000000"/>
            </w:tcBorders>
            <w:vAlign w:val="bottom"/>
          </w:tcPr>
          <w:p>
            <w:pPr>
              <w:pStyle w:val="FieldText"/>
              <w:rPr>
                <w:color w:val="808080" w:themeColor="background1" w:themeShade="80"/>
              </w:rPr>
            </w:pPr>
            <w:r>
              <w:rPr>
                <w:color w:val="808080" w:themeColor="background1" w:themeShade="80"/>
              </w:rPr>
              <w:t>vohraraghav22032000@gmail.com</w:t>
            </w:r>
          </w:p>
        </w:tc>
      </w:tr>
      <w:tr>
        <w:trPr>
          <w:trHeight w:val="432" w:hRule="atLeast"/>
        </w:trPr>
        <w:tc>
          <w:tcPr>
            <w:tcW w:w="2357" w:type="dxa"/>
            <w:gridSpan w:val="11"/>
            <w:tcBorders/>
            <w:vAlign w:val="bottom"/>
          </w:tcPr>
          <w:p>
            <w:pPr>
              <w:pStyle w:val="Normal"/>
              <w:rPr>
                <w:color w:val="808080" w:themeColor="background1" w:themeShade="80"/>
              </w:rPr>
            </w:pPr>
            <w:r>
              <w:rPr>
                <w:color w:val="808080" w:themeColor="background1" w:themeShade="80"/>
              </w:rPr>
            </w:r>
          </w:p>
          <w:p>
            <w:pPr>
              <w:pStyle w:val="FieldText"/>
              <w:rPr>
                <w:b w:val="false"/>
                <w:b w:val="false"/>
                <w:color w:val="808080" w:themeColor="background1" w:themeShade="80"/>
              </w:rPr>
            </w:pPr>
            <w:r>
              <w:rPr>
                <w:b w:val="false"/>
                <w:color w:val="808080" w:themeColor="background1" w:themeShade="80"/>
              </w:rPr>
              <w:t>Social Security Number:</w:t>
            </w:r>
          </w:p>
        </w:tc>
        <w:tc>
          <w:tcPr>
            <w:tcW w:w="7689" w:type="dxa"/>
            <w:gridSpan w:val="22"/>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211" w:type="dxa"/>
            <w:gridSpan w:val="3"/>
            <w:tcBorders/>
            <w:vAlign w:val="bottom"/>
          </w:tcPr>
          <w:p>
            <w:pPr>
              <w:pStyle w:val="TextBody"/>
              <w:rPr>
                <w:color w:val="808080" w:themeColor="background1" w:themeShade="80"/>
              </w:rPr>
            </w:pPr>
            <w:r>
              <w:rPr>
                <w:color w:val="808080" w:themeColor="background1" w:themeShade="80"/>
              </w:rPr>
              <w:t>Birth Date:</w:t>
            </w:r>
          </w:p>
        </w:tc>
        <w:tc>
          <w:tcPr>
            <w:tcW w:w="1854" w:type="dxa"/>
            <w:gridSpan w:val="10"/>
            <w:tcBorders>
              <w:bottom w:val="single" w:sz="4" w:space="0" w:color="000000"/>
            </w:tcBorders>
            <w:vAlign w:val="bottom"/>
          </w:tcPr>
          <w:p>
            <w:pPr>
              <w:pStyle w:val="FieldText"/>
              <w:rPr>
                <w:color w:val="808080" w:themeColor="background1" w:themeShade="80"/>
              </w:rPr>
            </w:pPr>
            <w:r>
              <w:rPr>
                <w:color w:val="808080" w:themeColor="background1" w:themeShade="80"/>
              </w:rPr>
              <w:t>22/03/2000</w:t>
            </w:r>
          </w:p>
        </w:tc>
        <w:tc>
          <w:tcPr>
            <w:tcW w:w="1654" w:type="dxa"/>
            <w:gridSpan w:val="6"/>
            <w:tcBorders/>
            <w:vAlign w:val="bottom"/>
          </w:tcPr>
          <w:p>
            <w:pPr>
              <w:pStyle w:val="TextBody"/>
              <w:rPr>
                <w:color w:val="808080" w:themeColor="background1" w:themeShade="80"/>
              </w:rPr>
            </w:pPr>
            <w:r>
              <w:rPr>
                <w:color w:val="808080" w:themeColor="background1" w:themeShade="80"/>
              </w:rPr>
              <w:t>Marital Status:</w:t>
            </w:r>
          </w:p>
        </w:tc>
        <w:tc>
          <w:tcPr>
            <w:tcW w:w="5327" w:type="dxa"/>
            <w:gridSpan w:val="14"/>
            <w:tcBorders>
              <w:bottom w:val="single" w:sz="4" w:space="0" w:color="000000"/>
            </w:tcBorders>
            <w:vAlign w:val="bottom"/>
          </w:tcPr>
          <w:p>
            <w:pPr>
              <w:pStyle w:val="FieldText"/>
              <w:rPr>
                <w:color w:val="808080" w:themeColor="background1" w:themeShade="80"/>
              </w:rPr>
            </w:pPr>
            <w:r>
              <w:rPr>
                <w:color w:val="808080" w:themeColor="background1" w:themeShade="80"/>
              </w:rPr>
              <w:t>Single</w:t>
            </w:r>
          </w:p>
        </w:tc>
      </w:tr>
      <w:tr>
        <w:trPr>
          <w:trHeight w:val="432" w:hRule="atLeast"/>
        </w:trPr>
        <w:tc>
          <w:tcPr>
            <w:tcW w:w="1700" w:type="dxa"/>
            <w:gridSpan w:val="7"/>
            <w:tcBorders/>
            <w:vAlign w:val="bottom"/>
          </w:tcPr>
          <w:p>
            <w:pPr>
              <w:pStyle w:val="TextBody"/>
              <w:rPr>
                <w:color w:val="808080" w:themeColor="background1" w:themeShade="80"/>
              </w:rPr>
            </w:pPr>
            <w:r>
              <w:rPr>
                <w:color w:val="808080" w:themeColor="background1" w:themeShade="80"/>
              </w:rPr>
              <w:t>Spouse’s Name:</w:t>
            </w:r>
          </w:p>
        </w:tc>
        <w:tc>
          <w:tcPr>
            <w:tcW w:w="8346" w:type="dxa"/>
            <w:gridSpan w:val="26"/>
            <w:tcBorders>
              <w:bottom w:val="single" w:sz="4" w:space="0" w:color="000000"/>
            </w:tcBorders>
            <w:vAlign w:val="bottom"/>
          </w:tcPr>
          <w:p>
            <w:pPr>
              <w:pStyle w:val="FieldText"/>
              <w:rPr>
                <w:color w:val="808080" w:themeColor="background1" w:themeShade="80"/>
              </w:rPr>
            </w:pPr>
            <w:r>
              <w:rPr>
                <w:color w:val="808080" w:themeColor="background1" w:themeShade="80"/>
              </w:rPr>
              <w:t>NA</w:t>
            </w:r>
          </w:p>
        </w:tc>
      </w:tr>
      <w:tr>
        <w:trPr>
          <w:trHeight w:val="432" w:hRule="atLeast"/>
        </w:trPr>
        <w:tc>
          <w:tcPr>
            <w:tcW w:w="1958" w:type="dxa"/>
            <w:gridSpan w:val="9"/>
            <w:tcBorders/>
            <w:vAlign w:val="bottom"/>
          </w:tcPr>
          <w:p>
            <w:pPr>
              <w:pStyle w:val="TextBody"/>
              <w:rPr>
                <w:color w:val="808080" w:themeColor="background1" w:themeShade="80"/>
              </w:rPr>
            </w:pPr>
            <w:r>
              <w:rPr>
                <w:color w:val="808080" w:themeColor="background1" w:themeShade="80"/>
              </w:rPr>
              <w:t>Spouse’s Employer:</w:t>
            </w:r>
          </w:p>
        </w:tc>
        <w:tc>
          <w:tcPr>
            <w:tcW w:w="3162" w:type="dxa"/>
            <w:gridSpan w:val="13"/>
            <w:tcBorders>
              <w:bottom w:val="single" w:sz="4" w:space="0" w:color="000000"/>
            </w:tcBorders>
            <w:vAlign w:val="bottom"/>
          </w:tcPr>
          <w:p>
            <w:pPr>
              <w:pStyle w:val="FieldText"/>
              <w:rPr>
                <w:color w:val="808080" w:themeColor="background1" w:themeShade="80"/>
              </w:rPr>
            </w:pPr>
            <w:r>
              <w:rPr>
                <w:color w:val="808080" w:themeColor="background1" w:themeShade="80"/>
              </w:rPr>
              <w:t>NA</w:t>
            </w:r>
          </w:p>
        </w:tc>
        <w:tc>
          <w:tcPr>
            <w:tcW w:w="2689" w:type="dxa"/>
            <w:gridSpan w:val="9"/>
            <w:tcBorders/>
            <w:vAlign w:val="bottom"/>
          </w:tcPr>
          <w:p>
            <w:pPr>
              <w:pStyle w:val="TextBody"/>
              <w:rPr>
                <w:color w:val="808080" w:themeColor="background1" w:themeShade="80"/>
              </w:rPr>
            </w:pPr>
            <w:r>
              <w:rPr>
                <w:color w:val="808080" w:themeColor="background1" w:themeShade="80"/>
              </w:rPr>
              <w:t>Spouse’s Work Phone:</w:t>
            </w:r>
          </w:p>
        </w:tc>
        <w:tc>
          <w:tcPr>
            <w:tcW w:w="2237" w:type="dxa"/>
            <w:gridSpan w:val="2"/>
            <w:tcBorders>
              <w:bottom w:val="single" w:sz="4" w:space="0" w:color="000000"/>
            </w:tcBorders>
            <w:vAlign w:val="bottom"/>
          </w:tcPr>
          <w:p>
            <w:pPr>
              <w:pStyle w:val="FieldText"/>
              <w:rPr>
                <w:color w:val="808080" w:themeColor="background1" w:themeShade="80"/>
              </w:rPr>
            </w:pPr>
            <w:r>
              <w:rPr>
                <w:color w:val="808080" w:themeColor="background1" w:themeShade="80"/>
              </w:rPr>
              <w:t xml:space="preserve">  </w:t>
            </w:r>
            <w:r>
              <w:rPr>
                <w:color w:val="808080" w:themeColor="background1" w:themeShade="80"/>
              </w:rPr>
              <w:t>NA</w:t>
            </w:r>
            <w:r>
              <w:rPr>
                <w:color w:val="808080" w:themeColor="background1" w:themeShade="80"/>
              </w:rPr>
              <w:t xml:space="preserve">      </w:t>
            </w:r>
          </w:p>
        </w:tc>
      </w:tr>
      <w:tr>
        <w:trPr>
          <w:trHeight w:val="144" w:hRule="atLeast"/>
        </w:trPr>
        <w:tc>
          <w:tcPr>
            <w:tcW w:w="10046" w:type="dxa"/>
            <w:gridSpan w:val="33"/>
            <w:tcBorders/>
            <w:vAlign w:val="bottom"/>
          </w:tcPr>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r>
          </w:p>
        </w:tc>
      </w:tr>
      <w:tr>
        <w:trPr>
          <w:trHeight w:val="288" w:hRule="exact"/>
        </w:trPr>
        <w:tc>
          <w:tcPr>
            <w:tcW w:w="10046" w:type="dxa"/>
            <w:gridSpan w:val="33"/>
            <w:tcBorders/>
            <w:shd w:color="auto" w:fill="000000" w:val="clear"/>
            <w:vAlign w:val="center"/>
          </w:tcPr>
          <w:p>
            <w:pPr>
              <w:pStyle w:val="Heading3"/>
              <w:rPr>
                <w:color w:val="FFFFFF" w:themeColor="background1"/>
              </w:rPr>
            </w:pPr>
            <w:r>
              <w:rPr>
                <w:color w:val="FFFFFF" w:themeColor="background1"/>
              </w:rPr>
              <w:t>Employment History</w:t>
            </w:r>
          </w:p>
        </w:tc>
      </w:tr>
      <w:tr>
        <w:trPr>
          <w:trHeight w:val="432" w:hRule="atLeast"/>
        </w:trPr>
        <w:tc>
          <w:tcPr>
            <w:tcW w:w="1167" w:type="dxa"/>
            <w:gridSpan w:val="2"/>
            <w:tcBorders/>
            <w:vAlign w:val="bottom"/>
          </w:tcPr>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mc:AlternateContent>
                <mc:Choice Requires="wps">
                  <w:drawing>
                    <wp:anchor behindDoc="0" distT="0" distB="0" distL="0" distR="0" simplePos="0" locked="0" layoutInCell="1" allowOverlap="1" relativeHeight="2">
                      <wp:simplePos x="0" y="0"/>
                      <wp:positionH relativeFrom="column">
                        <wp:posOffset>-128905</wp:posOffset>
                      </wp:positionH>
                      <wp:positionV relativeFrom="paragraph">
                        <wp:posOffset>204470</wp:posOffset>
                      </wp:positionV>
                      <wp:extent cx="6475095" cy="460375"/>
                      <wp:effectExtent l="6350" t="10795" r="5715" b="10795"/>
                      <wp:wrapNone/>
                      <wp:docPr id="3" name="Text Box 13"/>
                      <a:graphic xmlns:a="http://schemas.openxmlformats.org/drawingml/2006/main">
                        <a:graphicData uri="http://schemas.microsoft.com/office/word/2010/wordprocessingShape">
                          <wps:wsp>
                            <wps:cNvSpPr/>
                            <wps:spPr>
                              <a:xfrm>
                                <a:off x="0" y="0"/>
                                <a:ext cx="6474600" cy="459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both"/>
                                    <w:rPr>
                                      <w:i/>
                                      <w:i/>
                                      <w:sz w:val="19"/>
                                      <w:szCs w:val="19"/>
                                    </w:rPr>
                                  </w:pPr>
                                  <w:r>
                                    <w:rPr>
                                      <w:i/>
                                      <w:sz w:val="19"/>
                                      <w:szCs w:val="19"/>
                                    </w:rPr>
                                    <w:t>Please list most recent employment first. Employment dates must be consecutive and all accounted for. Please append additional sheets to the end of this form, if needed.</w:t>
                                  </w:r>
                                </w:p>
                              </w:txbxContent>
                            </wps:txbx>
                            <wps:bodyPr>
                              <a:spAutoFit/>
                            </wps:bodyPr>
                          </wps:wsp>
                        </a:graphicData>
                      </a:graphic>
                      <wp14:sizeRelV relativeFrom="margin">
                        <wp14:pctHeight>20000</wp14:pctHeight>
                      </wp14:sizeRelV>
                    </wp:anchor>
                  </w:drawing>
                </mc:Choice>
                <mc:Fallback>
                  <w:pict>
                    <v:rect id="shape_0" ID="Text Box 13" fillcolor="white" stroked="t" style="position:absolute;margin-left:-10.15pt;margin-top:16.1pt;width:509.75pt;height:36.15pt">
                      <w10:wrap type="square"/>
                      <v:fill o:detectmouseclick="t" type="solid" color2="black"/>
                      <v:stroke color="black" weight="9360" joinstyle="miter" endcap="flat"/>
                      <v:textbox>
                        <w:txbxContent>
                          <w:p>
                            <w:pPr>
                              <w:pStyle w:val="FrameContents"/>
                              <w:jc w:val="both"/>
                              <w:rPr>
                                <w:i/>
                                <w:i/>
                                <w:sz w:val="19"/>
                                <w:szCs w:val="19"/>
                              </w:rPr>
                            </w:pPr>
                            <w:r>
                              <w:rPr>
                                <w:i/>
                                <w:sz w:val="19"/>
                                <w:szCs w:val="19"/>
                              </w:rPr>
                              <w:t>Please list most recent employment first. Employment dates must be consecutive and all accounted for. Please append additional sheets to the end of this form, if needed.</w:t>
                            </w:r>
                          </w:p>
                        </w:txbxContent>
                      </v:textbox>
                    </v:rect>
                  </w:pict>
                </mc:Fallback>
              </mc:AlternateContent>
            </w:r>
          </w:p>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t>Employer:</w:t>
            </w:r>
          </w:p>
        </w:tc>
        <w:tc>
          <w:tcPr>
            <w:tcW w:w="3600" w:type="dxa"/>
            <w:gridSpan w:val="18"/>
            <w:tcBorders>
              <w:bottom w:val="single" w:sz="4" w:space="0" w:color="000000"/>
            </w:tcBorders>
            <w:vAlign w:val="bottom"/>
          </w:tcPr>
          <w:p>
            <w:pPr>
              <w:pStyle w:val="FieldText"/>
              <w:rPr>
                <w:color w:val="808080" w:themeColor="background1" w:themeShade="80"/>
              </w:rPr>
            </w:pPr>
            <w:r>
              <w:rPr>
                <w:color w:val="808080" w:themeColor="background1" w:themeShade="80"/>
              </w:rPr>
            </w:r>
          </w:p>
        </w:tc>
        <w:tc>
          <w:tcPr>
            <w:tcW w:w="1951" w:type="dxa"/>
            <w:gridSpan w:val="7"/>
            <w:tcBorders/>
            <w:vAlign w:val="bottom"/>
          </w:tcPr>
          <w:p>
            <w:pPr>
              <w:pStyle w:val="TextBody"/>
              <w:rPr>
                <w:color w:val="808080" w:themeColor="background1" w:themeShade="80"/>
              </w:rPr>
            </w:pPr>
            <w:r>
              <w:rPr>
                <w:color w:val="808080" w:themeColor="background1" w:themeShade="80"/>
              </w:rPr>
              <w:t xml:space="preserve">Employment Dates: </w:t>
            </w:r>
          </w:p>
        </w:tc>
        <w:tc>
          <w:tcPr>
            <w:tcW w:w="3328" w:type="dxa"/>
            <w:gridSpan w:val="6"/>
            <w:tcBorders>
              <w:bottom w:val="single" w:sz="4" w:space="0" w:color="000000"/>
            </w:tcBorders>
            <w:vAlign w:val="bottom"/>
          </w:tcPr>
          <w:p>
            <w:pPr>
              <w:pStyle w:val="FieldText"/>
              <w:rPr>
                <w:b w:val="false"/>
                <w:b w:val="false"/>
                <w:color w:val="808080" w:themeColor="background1" w:themeShade="80"/>
              </w:rPr>
            </w:pPr>
            <w:r>
              <w:rPr>
                <w:color w:val="808080" w:themeColor="background1" w:themeShade="80"/>
              </w:rPr>
              <w:t xml:space="preserve">                             </w:t>
            </w:r>
            <w:r>
              <w:rPr>
                <w:b w:val="false"/>
                <w:color w:val="808080" w:themeColor="background1" w:themeShade="80"/>
              </w:rPr>
              <w:t>To</w:t>
            </w:r>
          </w:p>
        </w:tc>
      </w:tr>
      <w:tr>
        <w:trPr>
          <w:trHeight w:val="432" w:hRule="atLeast"/>
        </w:trPr>
        <w:tc>
          <w:tcPr>
            <w:tcW w:w="790" w:type="dxa"/>
            <w:tcBorders/>
            <w:vAlign w:val="bottom"/>
          </w:tcPr>
          <w:p>
            <w:pPr>
              <w:pStyle w:val="TextBody"/>
              <w:rPr>
                <w:color w:val="808080" w:themeColor="background1" w:themeShade="80"/>
              </w:rPr>
            </w:pPr>
            <w:r>
              <w:rPr>
                <w:color w:val="808080" w:themeColor="background1" w:themeShade="80"/>
              </w:rPr>
              <w:t>Title:</w:t>
            </w:r>
          </w:p>
        </w:tc>
        <w:tc>
          <w:tcPr>
            <w:tcW w:w="3588" w:type="dxa"/>
            <w:gridSpan w:val="15"/>
            <w:tcBorders>
              <w:bottom w:val="single" w:sz="4" w:space="0" w:color="000000"/>
            </w:tcBorders>
            <w:vAlign w:val="bottom"/>
          </w:tcPr>
          <w:p>
            <w:pPr>
              <w:pStyle w:val="FieldText"/>
              <w:rPr>
                <w:color w:val="808080" w:themeColor="background1" w:themeShade="80"/>
              </w:rPr>
            </w:pPr>
            <w:r>
              <w:rPr>
                <w:color w:val="808080" w:themeColor="background1" w:themeShade="80"/>
              </w:rPr>
            </w:r>
          </w:p>
        </w:tc>
        <w:tc>
          <w:tcPr>
            <w:tcW w:w="1407" w:type="dxa"/>
            <w:gridSpan w:val="8"/>
            <w:tcBorders/>
            <w:vAlign w:val="bottom"/>
          </w:tcPr>
          <w:p>
            <w:pPr>
              <w:pStyle w:val="TextBody"/>
              <w:rPr>
                <w:color w:val="808080" w:themeColor="background1" w:themeShade="80"/>
              </w:rPr>
            </w:pPr>
            <w:r>
              <w:rPr>
                <w:color w:val="808080" w:themeColor="background1" w:themeShade="80"/>
              </w:rPr>
              <w:t>Employee ID:</w:t>
            </w:r>
          </w:p>
        </w:tc>
        <w:tc>
          <w:tcPr>
            <w:tcW w:w="4261" w:type="dxa"/>
            <w:gridSpan w:val="9"/>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211" w:type="dxa"/>
            <w:gridSpan w:val="3"/>
            <w:tcBorders/>
            <w:vAlign w:val="bottom"/>
          </w:tcPr>
          <w:p>
            <w:pPr>
              <w:pStyle w:val="TextBody"/>
              <w:rPr>
                <w:color w:val="808080" w:themeColor="background1" w:themeShade="80"/>
              </w:rPr>
            </w:pPr>
            <w:r>
              <w:rPr>
                <w:color w:val="808080" w:themeColor="background1" w:themeShade="80"/>
              </w:rPr>
              <w:t>Supervisor:</w:t>
            </w:r>
          </w:p>
        </w:tc>
        <w:tc>
          <w:tcPr>
            <w:tcW w:w="3323" w:type="dxa"/>
            <w:gridSpan w:val="15"/>
            <w:tcBorders>
              <w:bottom w:val="single" w:sz="4" w:space="0" w:color="000000"/>
            </w:tcBorders>
            <w:vAlign w:val="bottom"/>
          </w:tcPr>
          <w:p>
            <w:pPr>
              <w:pStyle w:val="FieldText"/>
              <w:rPr>
                <w:color w:val="808080" w:themeColor="background1" w:themeShade="80"/>
              </w:rPr>
            </w:pPr>
            <w:r>
              <w:rPr>
                <w:color w:val="808080" w:themeColor="background1" w:themeShade="80"/>
              </w:rPr>
            </w:r>
          </w:p>
        </w:tc>
        <w:tc>
          <w:tcPr>
            <w:tcW w:w="1374" w:type="dxa"/>
            <w:gridSpan w:val="7"/>
            <w:tcBorders/>
            <w:vAlign w:val="bottom"/>
          </w:tcPr>
          <w:p>
            <w:pPr>
              <w:pStyle w:val="TextBody"/>
              <w:rPr>
                <w:color w:val="808080" w:themeColor="background1" w:themeShade="80"/>
              </w:rPr>
            </w:pPr>
            <w:r>
              <w:rPr>
                <w:color w:val="808080" w:themeColor="background1" w:themeShade="80"/>
              </w:rPr>
              <w:t>Department:</w:t>
            </w:r>
          </w:p>
        </w:tc>
        <w:tc>
          <w:tcPr>
            <w:tcW w:w="4138" w:type="dxa"/>
            <w:gridSpan w:val="8"/>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689" w:type="dxa"/>
            <w:gridSpan w:val="6"/>
            <w:tcBorders/>
            <w:vAlign w:val="bottom"/>
          </w:tcPr>
          <w:p>
            <w:pPr>
              <w:pStyle w:val="TextBody"/>
              <w:rPr>
                <w:color w:val="808080" w:themeColor="background1" w:themeShade="80"/>
              </w:rPr>
            </w:pPr>
            <w:r>
              <w:rPr>
                <w:color w:val="808080" w:themeColor="background1" w:themeShade="80"/>
              </w:rPr>
              <w:t>Work Location:</w:t>
            </w:r>
          </w:p>
        </w:tc>
        <w:tc>
          <w:tcPr>
            <w:tcW w:w="1843" w:type="dxa"/>
            <w:gridSpan w:val="9"/>
            <w:tcBorders>
              <w:bottom w:val="single" w:sz="4" w:space="0" w:color="000000"/>
            </w:tcBorders>
            <w:vAlign w:val="bottom"/>
          </w:tcPr>
          <w:p>
            <w:pPr>
              <w:pStyle w:val="FieldText"/>
              <w:rPr>
                <w:color w:val="808080" w:themeColor="background1" w:themeShade="80"/>
              </w:rPr>
            </w:pPr>
            <w:r>
              <w:rPr>
                <w:color w:val="808080" w:themeColor="background1" w:themeShade="80"/>
              </w:rPr>
            </w:r>
          </w:p>
        </w:tc>
        <w:tc>
          <w:tcPr>
            <w:tcW w:w="980" w:type="dxa"/>
            <w:gridSpan w:val="2"/>
            <w:tcBorders/>
            <w:vAlign w:val="bottom"/>
          </w:tcPr>
          <w:p>
            <w:pPr>
              <w:pStyle w:val="TextBody"/>
              <w:rPr>
                <w:color w:val="808080" w:themeColor="background1" w:themeShade="80"/>
              </w:rPr>
            </w:pPr>
            <w:r>
              <w:rPr>
                <w:color w:val="808080" w:themeColor="background1" w:themeShade="80"/>
              </w:rPr>
              <w:t>E-mail Address:</w:t>
            </w:r>
          </w:p>
        </w:tc>
        <w:tc>
          <w:tcPr>
            <w:tcW w:w="5534" w:type="dxa"/>
            <w:gridSpan w:val="16"/>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594" w:type="dxa"/>
            <w:gridSpan w:val="5"/>
            <w:tcBorders/>
            <w:vAlign w:val="bottom"/>
          </w:tcPr>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t>Work Phone:</w:t>
            </w:r>
          </w:p>
        </w:tc>
        <w:tc>
          <w:tcPr>
            <w:tcW w:w="3563" w:type="dxa"/>
            <w:gridSpan w:val="18"/>
            <w:tcBorders>
              <w:bottom w:val="single" w:sz="4" w:space="0" w:color="000000"/>
            </w:tcBorders>
            <w:vAlign w:val="bottom"/>
          </w:tcPr>
          <w:p>
            <w:pPr>
              <w:pStyle w:val="FieldText"/>
              <w:rPr>
                <w:color w:val="808080" w:themeColor="background1" w:themeShade="80"/>
              </w:rPr>
            </w:pPr>
            <w:r>
              <w:rPr>
                <w:color w:val="808080" w:themeColor="background1" w:themeShade="80"/>
              </w:rPr>
              <w:t>(         )</w:t>
            </w:r>
          </w:p>
        </w:tc>
        <w:tc>
          <w:tcPr>
            <w:tcW w:w="1256" w:type="dxa"/>
            <w:gridSpan w:val="3"/>
            <w:tcBorders/>
            <w:vAlign w:val="bottom"/>
          </w:tcPr>
          <w:p>
            <w:pPr>
              <w:pStyle w:val="TextBody"/>
              <w:rPr>
                <w:color w:val="808080" w:themeColor="background1" w:themeShade="80"/>
              </w:rPr>
            </w:pPr>
            <w:r>
              <w:rPr>
                <w:color w:val="808080" w:themeColor="background1" w:themeShade="80"/>
              </w:rPr>
              <w:t>Cell Phone:</w:t>
            </w:r>
          </w:p>
        </w:tc>
        <w:tc>
          <w:tcPr>
            <w:tcW w:w="3633" w:type="dxa"/>
            <w:gridSpan w:val="7"/>
            <w:tcBorders>
              <w:bottom w:val="single" w:sz="4" w:space="0" w:color="000000"/>
            </w:tcBorders>
            <w:vAlign w:val="bottom"/>
          </w:tcPr>
          <w:p>
            <w:pPr>
              <w:pStyle w:val="FieldText"/>
              <w:rPr>
                <w:color w:val="808080" w:themeColor="background1" w:themeShade="80"/>
              </w:rPr>
            </w:pPr>
            <w:r>
              <w:rPr>
                <w:color w:val="808080" w:themeColor="background1" w:themeShade="80"/>
              </w:rPr>
              <w:t>(         )</w:t>
            </w:r>
          </w:p>
        </w:tc>
      </w:tr>
      <w:tr>
        <w:trPr>
          <w:trHeight w:val="432" w:hRule="atLeast"/>
        </w:trPr>
        <w:tc>
          <w:tcPr>
            <w:tcW w:w="1981" w:type="dxa"/>
            <w:gridSpan w:val="10"/>
            <w:tcBorders/>
            <w:vAlign w:val="bottom"/>
          </w:tcPr>
          <w:p>
            <w:pPr>
              <w:pStyle w:val="TextBody"/>
              <w:rPr>
                <w:color w:val="808080" w:themeColor="background1" w:themeShade="80"/>
              </w:rPr>
            </w:pPr>
            <w:r>
              <w:rPr>
                <w:color w:val="808080" w:themeColor="background1" w:themeShade="80"/>
              </w:rPr>
              <w:t>Initial Annual Salary:</w:t>
            </w:r>
          </w:p>
        </w:tc>
        <w:tc>
          <w:tcPr>
            <w:tcW w:w="3139" w:type="dxa"/>
            <w:gridSpan w:val="12"/>
            <w:tcBorders>
              <w:bottom w:val="single" w:sz="4" w:space="0" w:color="000000"/>
            </w:tcBorders>
            <w:vAlign w:val="bottom"/>
          </w:tcPr>
          <w:p>
            <w:pPr>
              <w:pStyle w:val="FieldText"/>
              <w:rPr>
                <w:color w:val="808080" w:themeColor="background1" w:themeShade="80"/>
              </w:rPr>
            </w:pPr>
            <w:r>
              <w:rPr>
                <w:color w:val="808080" w:themeColor="background1" w:themeShade="80"/>
              </w:rPr>
              <w:t>$</w:t>
            </w:r>
          </w:p>
        </w:tc>
        <w:tc>
          <w:tcPr>
            <w:tcW w:w="2205" w:type="dxa"/>
            <w:gridSpan w:val="7"/>
            <w:tcBorders/>
            <w:vAlign w:val="bottom"/>
          </w:tcPr>
          <w:p>
            <w:pPr>
              <w:pStyle w:val="TextBody"/>
              <w:rPr>
                <w:color w:val="808080" w:themeColor="background1" w:themeShade="80"/>
              </w:rPr>
            </w:pPr>
            <w:r>
              <w:rPr>
                <w:color w:val="808080" w:themeColor="background1" w:themeShade="80"/>
              </w:rPr>
              <w:t>Final Annual Salary:</w:t>
            </w:r>
          </w:p>
        </w:tc>
        <w:tc>
          <w:tcPr>
            <w:tcW w:w="2721" w:type="dxa"/>
            <w:gridSpan w:val="4"/>
            <w:tcBorders>
              <w:bottom w:val="single" w:sz="4" w:space="0" w:color="000000"/>
            </w:tcBorders>
            <w:vAlign w:val="bottom"/>
          </w:tcPr>
          <w:p>
            <w:pPr>
              <w:pStyle w:val="FieldText"/>
              <w:rPr>
                <w:color w:val="808080" w:themeColor="background1" w:themeShade="80"/>
              </w:rPr>
            </w:pPr>
            <w:r>
              <w:rPr>
                <w:color w:val="808080" w:themeColor="background1" w:themeShade="80"/>
              </w:rPr>
              <w:t>$</w:t>
            </w:r>
            <w:bookmarkStart w:id="0" w:name="_GoBack"/>
            <w:bookmarkEnd w:id="0"/>
          </w:p>
        </w:tc>
      </w:tr>
      <w:tr>
        <w:trPr>
          <w:trHeight w:val="432" w:hRule="atLeast"/>
        </w:trPr>
        <w:tc>
          <w:tcPr>
            <w:tcW w:w="3309" w:type="dxa"/>
            <w:gridSpan w:val="14"/>
            <w:tcBorders/>
            <w:vAlign w:val="bottom"/>
          </w:tcPr>
          <w:p>
            <w:pPr>
              <w:pStyle w:val="FieldText"/>
              <w:rPr>
                <w:b w:val="false"/>
                <w:b w:val="false"/>
                <w:color w:val="808080" w:themeColor="background1" w:themeShade="80"/>
              </w:rPr>
            </w:pPr>
            <w:r>
              <w:rPr>
                <w:b w:val="false"/>
                <w:color w:val="808080" w:themeColor="background1" w:themeShade="80"/>
              </w:rPr>
              <w:t xml:space="preserve">Description of Job Responsibilities: </w:t>
            </w:r>
          </w:p>
        </w:tc>
        <w:tc>
          <w:tcPr>
            <w:tcW w:w="6737" w:type="dxa"/>
            <w:gridSpan w:val="19"/>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0046" w:type="dxa"/>
            <w:gridSpan w:val="33"/>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33"/>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33"/>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33"/>
            <w:tcBorders>
              <w:bottom w:val="single" w:sz="4" w:space="0" w:color="000000"/>
            </w:tcBorders>
            <w:vAlign w:val="bottom"/>
          </w:tcPr>
          <w:p>
            <w:pPr>
              <w:pStyle w:val="TextBody"/>
              <w:rPr>
                <w:b/>
                <w:b/>
                <w:color w:val="808080" w:themeColor="background1" w:themeShade="80"/>
              </w:rPr>
            </w:pPr>
            <w:r>
              <w:rPr>
                <w:b/>
                <w:color w:val="808080" w:themeColor="background1" w:themeShade="80"/>
              </w:rPr>
            </w:r>
          </w:p>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33"/>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33"/>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bl>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790"/>
        <w:gridCol w:w="377"/>
        <w:gridCol w:w="44"/>
        <w:gridCol w:w="383"/>
        <w:gridCol w:w="94"/>
        <w:gridCol w:w="1844"/>
        <w:gridCol w:w="846"/>
        <w:gridCol w:w="134"/>
        <w:gridCol w:w="22"/>
        <w:gridCol w:w="233"/>
        <w:gridCol w:w="390"/>
        <w:gridCol w:w="628"/>
        <w:gridCol w:w="122"/>
        <w:gridCol w:w="506"/>
        <w:gridCol w:w="305"/>
        <w:gridCol w:w="3328"/>
      </w:tblGrid>
      <w:tr>
        <w:trPr>
          <w:trHeight w:val="432" w:hRule="atLeast"/>
        </w:trPr>
        <w:tc>
          <w:tcPr>
            <w:tcW w:w="1167" w:type="dxa"/>
            <w:gridSpan w:val="2"/>
            <w:tcBorders/>
            <w:vAlign w:val="bottom"/>
          </w:tcPr>
          <w:p>
            <w:pPr>
              <w:pStyle w:val="TextBody"/>
              <w:rPr>
                <w:color w:val="808080" w:themeColor="background1" w:themeShade="80"/>
              </w:rPr>
            </w:pPr>
            <w:r>
              <w:rPr>
                <w:color w:val="808080" w:themeColor="background1" w:themeShade="80"/>
              </w:rPr>
              <w:t>Employer:</w:t>
            </w:r>
          </w:p>
        </w:tc>
        <w:tc>
          <w:tcPr>
            <w:tcW w:w="3600" w:type="dxa"/>
            <w:gridSpan w:val="8"/>
            <w:tcBorders>
              <w:bottom w:val="single" w:sz="4" w:space="0" w:color="000000"/>
            </w:tcBorders>
            <w:vAlign w:val="bottom"/>
          </w:tcPr>
          <w:p>
            <w:pPr>
              <w:pStyle w:val="FieldText"/>
              <w:rPr>
                <w:color w:val="808080" w:themeColor="background1" w:themeShade="80"/>
              </w:rPr>
            </w:pPr>
            <w:r>
              <w:rPr>
                <w:color w:val="808080" w:themeColor="background1" w:themeShade="80"/>
              </w:rPr>
            </w:r>
          </w:p>
        </w:tc>
        <w:tc>
          <w:tcPr>
            <w:tcW w:w="1951" w:type="dxa"/>
            <w:gridSpan w:val="5"/>
            <w:tcBorders/>
            <w:vAlign w:val="bottom"/>
          </w:tcPr>
          <w:p>
            <w:pPr>
              <w:pStyle w:val="TextBody"/>
              <w:rPr>
                <w:color w:val="808080" w:themeColor="background1" w:themeShade="80"/>
              </w:rPr>
            </w:pPr>
            <w:r>
              <w:rPr>
                <w:color w:val="808080" w:themeColor="background1" w:themeShade="80"/>
              </w:rPr>
              <w:t xml:space="preserve">Employment Dates: </w:t>
            </w:r>
          </w:p>
        </w:tc>
        <w:tc>
          <w:tcPr>
            <w:tcW w:w="3328" w:type="dxa"/>
            <w:tcBorders>
              <w:bottom w:val="single" w:sz="4" w:space="0" w:color="000000"/>
            </w:tcBorders>
            <w:vAlign w:val="bottom"/>
          </w:tcPr>
          <w:p>
            <w:pPr>
              <w:pStyle w:val="FieldText"/>
              <w:rPr>
                <w:b w:val="false"/>
                <w:b w:val="false"/>
                <w:color w:val="808080" w:themeColor="background1" w:themeShade="80"/>
              </w:rPr>
            </w:pPr>
            <w:r>
              <w:rPr>
                <w:color w:val="808080" w:themeColor="background1" w:themeShade="80"/>
              </w:rPr>
              <w:t xml:space="preserve">                             </w:t>
            </w:r>
            <w:r>
              <w:rPr>
                <w:b w:val="false"/>
                <w:color w:val="808080" w:themeColor="background1" w:themeShade="80"/>
              </w:rPr>
              <w:t>To</w:t>
            </w:r>
          </w:p>
        </w:tc>
      </w:tr>
      <w:tr>
        <w:trPr>
          <w:trHeight w:val="432" w:hRule="atLeast"/>
        </w:trPr>
        <w:tc>
          <w:tcPr>
            <w:tcW w:w="790" w:type="dxa"/>
            <w:tcBorders/>
            <w:vAlign w:val="bottom"/>
          </w:tcPr>
          <w:p>
            <w:pPr>
              <w:pStyle w:val="TextBody"/>
              <w:rPr>
                <w:color w:val="808080" w:themeColor="background1" w:themeShade="80"/>
              </w:rPr>
            </w:pPr>
            <w:r>
              <w:rPr>
                <w:color w:val="808080" w:themeColor="background1" w:themeShade="80"/>
              </w:rPr>
              <w:t>Title:</w:t>
            </w:r>
          </w:p>
        </w:tc>
        <w:tc>
          <w:tcPr>
            <w:tcW w:w="3588" w:type="dxa"/>
            <w:gridSpan w:val="6"/>
            <w:tcBorders>
              <w:bottom w:val="single" w:sz="4" w:space="0" w:color="000000"/>
            </w:tcBorders>
            <w:vAlign w:val="bottom"/>
          </w:tcPr>
          <w:p>
            <w:pPr>
              <w:pStyle w:val="FieldText"/>
              <w:rPr>
                <w:color w:val="808080" w:themeColor="background1" w:themeShade="80"/>
              </w:rPr>
            </w:pPr>
            <w:r>
              <w:rPr>
                <w:color w:val="808080" w:themeColor="background1" w:themeShade="80"/>
              </w:rPr>
            </w:r>
          </w:p>
        </w:tc>
        <w:tc>
          <w:tcPr>
            <w:tcW w:w="1407" w:type="dxa"/>
            <w:gridSpan w:val="5"/>
            <w:tcBorders/>
            <w:vAlign w:val="bottom"/>
          </w:tcPr>
          <w:p>
            <w:pPr>
              <w:pStyle w:val="TextBody"/>
              <w:rPr>
                <w:color w:val="808080" w:themeColor="background1" w:themeShade="80"/>
              </w:rPr>
            </w:pPr>
            <w:r>
              <w:rPr>
                <w:color w:val="808080" w:themeColor="background1" w:themeShade="80"/>
              </w:rPr>
              <w:t>Employee ID:</w:t>
            </w:r>
          </w:p>
        </w:tc>
        <w:tc>
          <w:tcPr>
            <w:tcW w:w="4261" w:type="dxa"/>
            <w:gridSpan w:val="4"/>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211" w:type="dxa"/>
            <w:gridSpan w:val="3"/>
            <w:tcBorders/>
            <w:vAlign w:val="bottom"/>
          </w:tcPr>
          <w:p>
            <w:pPr>
              <w:pStyle w:val="TextBody"/>
              <w:rPr>
                <w:color w:val="808080" w:themeColor="background1" w:themeShade="80"/>
              </w:rPr>
            </w:pPr>
            <w:r>
              <w:rPr>
                <w:color w:val="808080" w:themeColor="background1" w:themeShade="80"/>
              </w:rPr>
              <w:t>Supervisor:</w:t>
            </w:r>
          </w:p>
        </w:tc>
        <w:tc>
          <w:tcPr>
            <w:tcW w:w="3323" w:type="dxa"/>
            <w:gridSpan w:val="6"/>
            <w:tcBorders>
              <w:bottom w:val="single" w:sz="4" w:space="0" w:color="000000"/>
            </w:tcBorders>
            <w:vAlign w:val="bottom"/>
          </w:tcPr>
          <w:p>
            <w:pPr>
              <w:pStyle w:val="FieldText"/>
              <w:rPr>
                <w:color w:val="808080" w:themeColor="background1" w:themeShade="80"/>
              </w:rPr>
            </w:pPr>
            <w:r>
              <w:rPr>
                <w:color w:val="808080" w:themeColor="background1" w:themeShade="80"/>
              </w:rPr>
            </w:r>
          </w:p>
        </w:tc>
        <w:tc>
          <w:tcPr>
            <w:tcW w:w="1373" w:type="dxa"/>
            <w:gridSpan w:val="4"/>
            <w:tcBorders/>
            <w:vAlign w:val="bottom"/>
          </w:tcPr>
          <w:p>
            <w:pPr>
              <w:pStyle w:val="TextBody"/>
              <w:rPr>
                <w:color w:val="808080" w:themeColor="background1" w:themeShade="80"/>
              </w:rPr>
            </w:pPr>
            <w:r>
              <w:rPr>
                <w:color w:val="808080" w:themeColor="background1" w:themeShade="80"/>
              </w:rPr>
              <w:t>Department:</w:t>
            </w:r>
          </w:p>
        </w:tc>
        <w:tc>
          <w:tcPr>
            <w:tcW w:w="4139" w:type="dxa"/>
            <w:gridSpan w:val="3"/>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688" w:type="dxa"/>
            <w:gridSpan w:val="5"/>
            <w:tcBorders/>
            <w:vAlign w:val="bottom"/>
          </w:tcPr>
          <w:p>
            <w:pPr>
              <w:pStyle w:val="TextBody"/>
              <w:rPr>
                <w:color w:val="808080" w:themeColor="background1" w:themeShade="80"/>
              </w:rPr>
            </w:pPr>
            <w:r>
              <w:rPr>
                <w:color w:val="808080" w:themeColor="background1" w:themeShade="80"/>
              </w:rPr>
              <w:t>Work Location:</w:t>
            </w:r>
          </w:p>
        </w:tc>
        <w:tc>
          <w:tcPr>
            <w:tcW w:w="1844"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c>
          <w:tcPr>
            <w:tcW w:w="980" w:type="dxa"/>
            <w:gridSpan w:val="2"/>
            <w:tcBorders/>
            <w:vAlign w:val="bottom"/>
          </w:tcPr>
          <w:p>
            <w:pPr>
              <w:pStyle w:val="TextBody"/>
              <w:rPr>
                <w:color w:val="808080" w:themeColor="background1" w:themeShade="80"/>
              </w:rPr>
            </w:pPr>
            <w:r>
              <w:rPr>
                <w:color w:val="808080" w:themeColor="background1" w:themeShade="80"/>
              </w:rPr>
              <w:t>E-mail Address:</w:t>
            </w:r>
          </w:p>
        </w:tc>
        <w:tc>
          <w:tcPr>
            <w:tcW w:w="5534" w:type="dxa"/>
            <w:gridSpan w:val="8"/>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594" w:type="dxa"/>
            <w:gridSpan w:val="4"/>
            <w:tcBorders/>
            <w:vAlign w:val="bottom"/>
          </w:tcPr>
          <w:p>
            <w:pPr>
              <w:pStyle w:val="TextBody"/>
              <w:rPr>
                <w:color w:val="808080" w:themeColor="background1" w:themeShade="80"/>
              </w:rPr>
            </w:pPr>
            <w:r>
              <w:rPr>
                <w:color w:val="808080" w:themeColor="background1" w:themeShade="80"/>
              </w:rPr>
            </w:r>
          </w:p>
          <w:p>
            <w:pPr>
              <w:pStyle w:val="TextBody"/>
              <w:rPr>
                <w:color w:val="808080" w:themeColor="background1" w:themeShade="80"/>
              </w:rPr>
            </w:pPr>
            <w:r>
              <w:rPr>
                <w:color w:val="808080" w:themeColor="background1" w:themeShade="80"/>
              </w:rPr>
              <w:t>Work Phone:</w:t>
            </w:r>
          </w:p>
        </w:tc>
        <w:tc>
          <w:tcPr>
            <w:tcW w:w="3563" w:type="dxa"/>
            <w:gridSpan w:val="7"/>
            <w:tcBorders>
              <w:bottom w:val="single" w:sz="4" w:space="0" w:color="000000"/>
            </w:tcBorders>
            <w:vAlign w:val="bottom"/>
          </w:tcPr>
          <w:p>
            <w:pPr>
              <w:pStyle w:val="FieldText"/>
              <w:rPr>
                <w:color w:val="808080" w:themeColor="background1" w:themeShade="80"/>
              </w:rPr>
            </w:pPr>
            <w:r>
              <w:rPr>
                <w:color w:val="808080" w:themeColor="background1" w:themeShade="80"/>
              </w:rPr>
              <w:t>(         )</w:t>
            </w:r>
          </w:p>
        </w:tc>
        <w:tc>
          <w:tcPr>
            <w:tcW w:w="1256" w:type="dxa"/>
            <w:gridSpan w:val="3"/>
            <w:tcBorders/>
            <w:vAlign w:val="bottom"/>
          </w:tcPr>
          <w:p>
            <w:pPr>
              <w:pStyle w:val="TextBody"/>
              <w:rPr>
                <w:color w:val="808080" w:themeColor="background1" w:themeShade="80"/>
              </w:rPr>
            </w:pPr>
            <w:r>
              <w:rPr>
                <w:color w:val="808080" w:themeColor="background1" w:themeShade="80"/>
              </w:rPr>
              <w:t>Cell Phone:</w:t>
            </w:r>
          </w:p>
        </w:tc>
        <w:tc>
          <w:tcPr>
            <w:tcW w:w="3633" w:type="dxa"/>
            <w:gridSpan w:val="2"/>
            <w:tcBorders>
              <w:bottom w:val="single" w:sz="4" w:space="0" w:color="000000"/>
            </w:tcBorders>
            <w:vAlign w:val="bottom"/>
          </w:tcPr>
          <w:p>
            <w:pPr>
              <w:pStyle w:val="FieldText"/>
              <w:rPr>
                <w:color w:val="808080" w:themeColor="background1" w:themeShade="80"/>
              </w:rPr>
            </w:pPr>
            <w:r>
              <w:rPr>
                <w:color w:val="808080" w:themeColor="background1" w:themeShade="80"/>
              </w:rPr>
              <w:t>(         )</w:t>
            </w:r>
          </w:p>
        </w:tc>
      </w:tr>
    </w:tbl>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1981"/>
        <w:gridCol w:w="1327"/>
        <w:gridCol w:w="1812"/>
        <w:gridCol w:w="2205"/>
        <w:gridCol w:w="2721"/>
      </w:tblGrid>
      <w:tr>
        <w:trPr>
          <w:trHeight w:val="432" w:hRule="atLeast"/>
        </w:trPr>
        <w:tc>
          <w:tcPr>
            <w:tcW w:w="1981" w:type="dxa"/>
            <w:tcBorders/>
            <w:vAlign w:val="bottom"/>
          </w:tcPr>
          <w:p>
            <w:pPr>
              <w:pStyle w:val="TextBody"/>
              <w:rPr>
                <w:color w:val="808080" w:themeColor="background1" w:themeShade="80"/>
              </w:rPr>
            </w:pPr>
            <w:r>
              <w:rPr>
                <w:color w:val="808080" w:themeColor="background1" w:themeShade="80"/>
              </w:rPr>
              <w:t>Initial Annual Salary:</w:t>
            </w:r>
          </w:p>
        </w:tc>
        <w:tc>
          <w:tcPr>
            <w:tcW w:w="3139" w:type="dxa"/>
            <w:gridSpan w:val="2"/>
            <w:tcBorders>
              <w:bottom w:val="single" w:sz="4" w:space="0" w:color="000000"/>
            </w:tcBorders>
            <w:vAlign w:val="bottom"/>
          </w:tcPr>
          <w:p>
            <w:pPr>
              <w:pStyle w:val="FieldText"/>
              <w:rPr>
                <w:color w:val="808080" w:themeColor="background1" w:themeShade="80"/>
              </w:rPr>
            </w:pPr>
            <w:r>
              <w:rPr>
                <w:color w:val="808080" w:themeColor="background1" w:themeShade="80"/>
              </w:rPr>
              <w:t>$</w:t>
            </w:r>
          </w:p>
        </w:tc>
        <w:tc>
          <w:tcPr>
            <w:tcW w:w="2205" w:type="dxa"/>
            <w:tcBorders/>
            <w:vAlign w:val="bottom"/>
          </w:tcPr>
          <w:p>
            <w:pPr>
              <w:pStyle w:val="TextBody"/>
              <w:rPr>
                <w:color w:val="808080" w:themeColor="background1" w:themeShade="80"/>
              </w:rPr>
            </w:pPr>
            <w:r>
              <w:rPr>
                <w:color w:val="808080" w:themeColor="background1" w:themeShade="80"/>
              </w:rPr>
              <w:t>Final Annual Salary:</w:t>
            </w:r>
          </w:p>
        </w:tc>
        <w:tc>
          <w:tcPr>
            <w:tcW w:w="2721" w:type="dxa"/>
            <w:tcBorders>
              <w:bottom w:val="single" w:sz="4" w:space="0" w:color="000000"/>
            </w:tcBorders>
            <w:vAlign w:val="bottom"/>
          </w:tcPr>
          <w:p>
            <w:pPr>
              <w:pStyle w:val="FieldText"/>
              <w:rPr>
                <w:color w:val="808080" w:themeColor="background1" w:themeShade="80"/>
              </w:rPr>
            </w:pPr>
            <w:r>
              <w:rPr>
                <w:color w:val="808080" w:themeColor="background1" w:themeShade="80"/>
              </w:rPr>
              <w:t>$</w:t>
            </w:r>
          </w:p>
        </w:tc>
      </w:tr>
      <w:tr>
        <w:trPr>
          <w:trHeight w:val="432" w:hRule="atLeast"/>
        </w:trPr>
        <w:tc>
          <w:tcPr>
            <w:tcW w:w="3308" w:type="dxa"/>
            <w:gridSpan w:val="2"/>
            <w:tcBorders/>
            <w:vAlign w:val="bottom"/>
          </w:tcPr>
          <w:p>
            <w:pPr>
              <w:pStyle w:val="FieldText"/>
              <w:rPr>
                <w:b w:val="false"/>
                <w:b w:val="false"/>
                <w:color w:val="808080" w:themeColor="background1" w:themeShade="80"/>
              </w:rPr>
            </w:pPr>
            <w:r>
              <w:rPr>
                <w:b w:val="false"/>
                <w:color w:val="808080" w:themeColor="background1" w:themeShade="80"/>
              </w:rPr>
              <w:t xml:space="preserve">Description of Job Responsibilities: </w:t>
            </w:r>
          </w:p>
        </w:tc>
        <w:tc>
          <w:tcPr>
            <w:tcW w:w="6738" w:type="dxa"/>
            <w:gridSpan w:val="3"/>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0046" w:type="dxa"/>
            <w:gridSpan w:val="5"/>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5"/>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5"/>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5"/>
            <w:tcBorders>
              <w:bottom w:val="single" w:sz="4" w:space="0" w:color="000000"/>
            </w:tcBorders>
            <w:vAlign w:val="bottom"/>
          </w:tcPr>
          <w:p>
            <w:pPr>
              <w:pStyle w:val="TextBody"/>
              <w:rPr>
                <w:b/>
                <w:b/>
                <w:color w:val="808080" w:themeColor="background1" w:themeShade="80"/>
              </w:rPr>
            </w:pPr>
            <w:r>
              <w:rPr>
                <w:b/>
                <w:color w:val="808080" w:themeColor="background1" w:themeShade="80"/>
              </w:rPr>
            </w:r>
          </w:p>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5"/>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5"/>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bl>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10047"/>
      </w:tblGrid>
      <w:tr>
        <w:trPr>
          <w:trHeight w:val="288" w:hRule="exact"/>
        </w:trPr>
        <w:tc>
          <w:tcPr>
            <w:tcW w:w="10047" w:type="dxa"/>
            <w:tcBorders/>
            <w:shd w:color="auto" w:fill="000000" w:val="clear"/>
            <w:vAlign w:val="center"/>
          </w:tcPr>
          <w:p>
            <w:pPr>
              <w:pStyle w:val="Heading3"/>
              <w:rPr>
                <w:color w:val="FFFFFF" w:themeColor="background1"/>
              </w:rPr>
            </w:pPr>
            <w:r>
              <w:rPr>
                <w:color w:val="FFFFFF" w:themeColor="background1"/>
              </w:rPr>
              <w:t>Key skills / Associations</w:t>
            </w:r>
          </w:p>
        </w:tc>
      </w:tr>
    </w:tbl>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5384"/>
        <w:gridCol w:w="4662"/>
      </w:tblGrid>
      <w:tr>
        <w:trPr>
          <w:trHeight w:val="432" w:hRule="atLeast"/>
        </w:trPr>
        <w:tc>
          <w:tcPr>
            <w:tcW w:w="5384" w:type="dxa"/>
            <w:tcBorders/>
            <w:vAlign w:val="bottom"/>
          </w:tcPr>
          <w:p>
            <w:pPr>
              <w:pStyle w:val="FieldText"/>
              <w:rPr>
                <w:b w:val="false"/>
                <w:b w:val="false"/>
                <w:color w:val="808080" w:themeColor="background1" w:themeShade="80"/>
              </w:rPr>
            </w:pPr>
            <w:r>
              <w:rPr>
                <w:b w:val="false"/>
                <w:color w:val="808080" w:themeColor="background1" w:themeShade="80"/>
              </w:rPr>
              <w:t xml:space="preserve">List professional organizations with which you are affiliated: </w:t>
            </w:r>
          </w:p>
        </w:tc>
        <w:tc>
          <w:tcPr>
            <w:tcW w:w="4662"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vAlign w:val="bottom"/>
          </w:tcPr>
          <w:p>
            <w:pPr>
              <w:pStyle w:val="TextBody"/>
              <w:rPr>
                <w:b/>
                <w:b/>
                <w:color w:val="808080" w:themeColor="background1" w:themeShade="80"/>
              </w:rPr>
            </w:pPr>
            <w:r>
              <w:rPr>
                <w:b/>
                <w:color w:val="808080" w:themeColor="background1" w:themeShade="80"/>
              </w:rPr>
            </w:r>
          </w:p>
        </w:tc>
      </w:tr>
    </w:tbl>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4843"/>
        <w:gridCol w:w="5203"/>
      </w:tblGrid>
      <w:tr>
        <w:trPr>
          <w:trHeight w:val="432" w:hRule="atLeast"/>
        </w:trPr>
        <w:tc>
          <w:tcPr>
            <w:tcW w:w="4843" w:type="dxa"/>
            <w:tcBorders/>
            <w:vAlign w:val="bottom"/>
          </w:tcPr>
          <w:p>
            <w:pPr>
              <w:pStyle w:val="FieldText"/>
              <w:rPr>
                <w:b w:val="false"/>
                <w:b w:val="false"/>
                <w:color w:val="808080" w:themeColor="background1" w:themeShade="80"/>
              </w:rPr>
            </w:pPr>
            <w:r>
              <w:rPr>
                <w:b w:val="false"/>
                <w:color w:val="808080" w:themeColor="background1" w:themeShade="80"/>
              </w:rPr>
              <w:t xml:space="preserve">List key skills - application skills and technical skills: </w:t>
            </w:r>
          </w:p>
        </w:tc>
        <w:tc>
          <w:tcPr>
            <w:tcW w:w="5203"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t xml:space="preserve">C++ , JAVA , JAVASCRIPT , NodeJS , ReactJS </w:t>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bl>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5743"/>
        <w:gridCol w:w="4303"/>
      </w:tblGrid>
      <w:tr>
        <w:trPr>
          <w:trHeight w:val="432" w:hRule="atLeast"/>
        </w:trPr>
        <w:tc>
          <w:tcPr>
            <w:tcW w:w="5743" w:type="dxa"/>
            <w:tcBorders/>
            <w:vAlign w:val="bottom"/>
          </w:tcPr>
          <w:p>
            <w:pPr>
              <w:pStyle w:val="FieldText"/>
              <w:rPr>
                <w:b w:val="false"/>
                <w:b w:val="false"/>
                <w:color w:val="808080" w:themeColor="background1" w:themeShade="80"/>
              </w:rPr>
            </w:pPr>
            <w:r>
              <w:rPr>
                <w:b w:val="false"/>
                <w:color w:val="808080" w:themeColor="background1" w:themeShade="80"/>
              </w:rPr>
              <w:t xml:space="preserve">Include any other information that you think would be helpful to us in considering you for employment: </w:t>
            </w:r>
          </w:p>
        </w:tc>
        <w:tc>
          <w:tcPr>
            <w:tcW w:w="4303"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r>
        <w:trPr>
          <w:trHeight w:val="432" w:hRule="atLeast"/>
        </w:trPr>
        <w:tc>
          <w:tcPr>
            <w:tcW w:w="10046" w:type="dxa"/>
            <w:gridSpan w:val="2"/>
            <w:tcBorders>
              <w:bottom w:val="single" w:sz="4" w:space="0" w:color="000000"/>
            </w:tcBorders>
            <w:vAlign w:val="bottom"/>
          </w:tcPr>
          <w:p>
            <w:pPr>
              <w:pStyle w:val="TextBody"/>
              <w:rPr>
                <w:b/>
                <w:b/>
                <w:color w:val="808080" w:themeColor="background1" w:themeShade="80"/>
              </w:rPr>
            </w:pPr>
            <w:r>
              <w:rPr>
                <w:b/>
                <w:color w:val="808080" w:themeColor="background1" w:themeShade="80"/>
              </w:rPr>
            </w:r>
          </w:p>
        </w:tc>
      </w:tr>
    </w:tbl>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10047"/>
      </w:tblGrid>
      <w:tr>
        <w:trPr>
          <w:trHeight w:val="288" w:hRule="exact"/>
        </w:trPr>
        <w:tc>
          <w:tcPr>
            <w:tcW w:w="10047" w:type="dxa"/>
            <w:tcBorders/>
            <w:shd w:color="auto" w:fill="000000" w:val="clear"/>
            <w:vAlign w:val="center"/>
          </w:tcPr>
          <w:p>
            <w:pPr>
              <w:pStyle w:val="Heading3"/>
              <w:rPr>
                <w:color w:val="FFFFFF" w:themeColor="background1"/>
              </w:rPr>
            </w:pPr>
            <w:r>
              <w:rPr>
                <w:color w:val="FFFFFF" w:themeColor="background1"/>
              </w:rPr>
              <w:t>Additional Background Information</w:t>
            </w:r>
          </w:p>
        </w:tc>
      </w:tr>
    </w:tbl>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8197"/>
        <w:gridCol w:w="634"/>
        <w:gridCol w:w="529"/>
      </w:tblGrid>
      <w:tr>
        <w:trPr>
          <w:tblHeader w:val="true"/>
          <w:trHeight w:val="432" w:hRule="atLeast"/>
        </w:trPr>
        <w:tc>
          <w:tcPr>
            <w:tcW w:w="819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bottom"/>
          </w:tcPr>
          <w:p>
            <w:pPr>
              <w:pStyle w:val="Normal"/>
              <w:rPr>
                <w:color w:val="808080" w:themeColor="background1" w:themeShade="80"/>
                <w:sz w:val="20"/>
                <w:szCs w:val="20"/>
              </w:rPr>
            </w:pPr>
            <w:r>
              <w:rPr>
                <w:color w:val="808080" w:themeColor="background1" w:themeShade="80"/>
                <w:sz w:val="20"/>
                <w:szCs w:val="20"/>
              </w:rPr>
              <w:t>Additional Background Information</w:t>
            </w:r>
          </w:p>
        </w:tc>
        <w:tc>
          <w:tcPr>
            <w:tcW w:w="634"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bottom"/>
          </w:tcPr>
          <w:p>
            <w:pPr>
              <w:pStyle w:val="Normal"/>
              <w:rPr>
                <w:color w:val="808080" w:themeColor="background1" w:themeShade="80"/>
                <w:sz w:val="20"/>
                <w:szCs w:val="20"/>
              </w:rPr>
            </w:pPr>
            <w:r>
              <w:rPr>
                <w:color w:val="808080" w:themeColor="background1" w:themeShade="80"/>
                <w:sz w:val="20"/>
                <w:szCs w:val="20"/>
              </w:rPr>
              <w:t>Yes</w:t>
            </w:r>
          </w:p>
        </w:tc>
        <w:tc>
          <w:tcPr>
            <w:tcW w:w="529"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bottom"/>
          </w:tcPr>
          <w:p>
            <w:pPr>
              <w:pStyle w:val="Normal"/>
              <w:rPr>
                <w:color w:val="808080" w:themeColor="background1" w:themeShade="80"/>
                <w:sz w:val="20"/>
                <w:szCs w:val="20"/>
              </w:rPr>
            </w:pPr>
            <w:r>
              <w:rPr>
                <w:color w:val="808080" w:themeColor="background1" w:themeShade="80"/>
                <w:sz w:val="20"/>
                <w:szCs w:val="20"/>
              </w:rPr>
              <w:t>No</w:t>
            </w:r>
          </w:p>
        </w:tc>
      </w:tr>
      <w:tr>
        <w:trPr>
          <w:trHeight w:val="432" w:hRule="atLeast"/>
        </w:trPr>
        <w:tc>
          <w:tcPr>
            <w:tcW w:w="8197"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Are you over 18 Years?</w:t>
            </w:r>
          </w:p>
        </w:tc>
        <w:tc>
          <w:tcPr>
            <w:tcW w:w="6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Arial" w:hAnsi="Arial" w:cs="utkal"/>
              </w:rPr>
              <w:t>୰</w:t>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808080" w:themeColor="background1" w:themeShade="80"/>
                <w:sz w:val="19"/>
                <w:szCs w:val="19"/>
              </w:rPr>
            </w:pPr>
            <w:r>
              <w:fldChar w:fldCharType="begin">
                <w:ffData>
                  <w:name w:val=""/>
                  <w:enabled/>
                  <w:calcOnExit w:val="0"/>
                  <w:checkBox>
                    <w:sizeAuto/>
                  </w:checkBox>
                </w:ffData>
              </w:fldChar>
            </w:r>
            <w:r>
              <w:rPr/>
              <w:instrText> FORMCHECKBOX </w:instrText>
            </w:r>
            <w:r>
              <w:rPr/>
              <w:fldChar w:fldCharType="separate"/>
            </w:r>
            <w:bookmarkStart w:id="1" w:name="__Fieldmark__373_1513101630"/>
            <w:bookmarkStart w:id="2" w:name="__Fieldmark__373_1513101630"/>
            <w:bookmarkEnd w:id="2"/>
            <w:r>
              <w:rPr/>
            </w:r>
            <w:r>
              <w:rPr/>
              <w:fldChar w:fldCharType="end"/>
            </w:r>
          </w:p>
        </w:tc>
      </w:tr>
      <w:tr>
        <w:trPr>
          <w:trHeight w:val="432" w:hRule="atLeast"/>
        </w:trPr>
        <w:tc>
          <w:tcPr>
            <w:tcW w:w="8197"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Have you the legal right to work in the United States?</w:t>
            </w:r>
          </w:p>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If yes, specify immigration status:</w:t>
            </w:r>
          </w:p>
          <w:p>
            <w:pPr>
              <w:pStyle w:val="Normal"/>
              <w:rPr>
                <w:color w:val="808080" w:themeColor="background1" w:themeShade="80"/>
                <w:sz w:val="19"/>
                <w:szCs w:val="19"/>
              </w:rPr>
            </w:pPr>
            <w:r>
              <w:rPr>
                <w:color w:val="808080" w:themeColor="background1" w:themeShade="80"/>
                <w:sz w:val="19"/>
                <w:szCs w:val="19"/>
              </w:rPr>
            </w:r>
          </w:p>
        </w:tc>
        <w:tc>
          <w:tcPr>
            <w:tcW w:w="6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Arial" w:hAnsi="Arial" w:cs="utkal"/>
              </w:rPr>
              <w:t>୰</w:t>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808080" w:themeColor="background1" w:themeShade="80"/>
                <w:sz w:val="19"/>
                <w:szCs w:val="19"/>
              </w:rPr>
            </w:pPr>
            <w:r>
              <w:fldChar w:fldCharType="begin">
                <w:ffData>
                  <w:name w:val=""/>
                  <w:enabled/>
                  <w:calcOnExit w:val="0"/>
                  <w:checkBox>
                    <w:sizeAuto/>
                  </w:checkBox>
                </w:ffData>
              </w:fldChar>
            </w:r>
            <w:r>
              <w:rPr/>
              <w:instrText> FORMCHECKBOX </w:instrText>
            </w:r>
            <w:r>
              <w:rPr/>
              <w:fldChar w:fldCharType="separate"/>
            </w:r>
            <w:bookmarkStart w:id="3" w:name="__Fieldmark__385_1513101630"/>
            <w:bookmarkStart w:id="4" w:name="__Fieldmark__385_1513101630"/>
            <w:bookmarkEnd w:id="4"/>
            <w:r>
              <w:rPr/>
            </w:r>
            <w:r>
              <w:rPr/>
              <w:fldChar w:fldCharType="end"/>
            </w:r>
          </w:p>
        </w:tc>
      </w:tr>
      <w:tr>
        <w:trPr>
          <w:trHeight w:val="432" w:hRule="atLeast"/>
        </w:trPr>
        <w:tc>
          <w:tcPr>
            <w:tcW w:w="8197"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Do you need H1B visa sponsorship?</w:t>
            </w:r>
          </w:p>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r>
          </w:p>
        </w:tc>
        <w:tc>
          <w:tcPr>
            <w:tcW w:w="6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Arial" w:hAnsi="Arial" w:cs="utkal"/>
              </w:rPr>
              <w:t>୰</w:t>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808080" w:themeColor="background1" w:themeShade="80"/>
                <w:sz w:val="19"/>
                <w:szCs w:val="19"/>
              </w:rPr>
            </w:pPr>
            <w:r>
              <w:fldChar w:fldCharType="begin">
                <w:ffData>
                  <w:name w:val=""/>
                  <w:enabled/>
                  <w:calcOnExit w:val="0"/>
                  <w:checkBox>
                    <w:sizeAuto/>
                  </w:checkBox>
                </w:ffData>
              </w:fldChar>
            </w:r>
            <w:r>
              <w:rPr/>
              <w:instrText> FORMCHECKBOX </w:instrText>
            </w:r>
            <w:r>
              <w:rPr/>
              <w:fldChar w:fldCharType="separate"/>
            </w:r>
            <w:bookmarkStart w:id="5" w:name="__Fieldmark__396_1513101630"/>
            <w:bookmarkStart w:id="6" w:name="__Fieldmark__396_1513101630"/>
            <w:bookmarkEnd w:id="6"/>
            <w:r>
              <w:rPr/>
            </w:r>
            <w:r>
              <w:rPr/>
              <w:fldChar w:fldCharType="end"/>
            </w:r>
          </w:p>
        </w:tc>
      </w:tr>
      <w:tr>
        <w:trPr>
          <w:trHeight w:val="432" w:hRule="atLeast"/>
        </w:trPr>
        <w:tc>
          <w:tcPr>
            <w:tcW w:w="8197"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Have you ever applied to / worked for this company before?</w:t>
            </w:r>
          </w:p>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If yes, specify dates:</w:t>
            </w:r>
          </w:p>
          <w:p>
            <w:pPr>
              <w:pStyle w:val="Normal"/>
              <w:rPr>
                <w:color w:val="808080" w:themeColor="background1" w:themeShade="80"/>
                <w:sz w:val="19"/>
                <w:szCs w:val="19"/>
              </w:rPr>
            </w:pPr>
            <w:r>
              <w:rPr>
                <w:color w:val="808080" w:themeColor="background1" w:themeShade="80"/>
                <w:sz w:val="19"/>
                <w:szCs w:val="19"/>
              </w:rPr>
            </w:r>
          </w:p>
        </w:tc>
        <w:tc>
          <w:tcPr>
            <w:tcW w:w="6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808080" w:themeColor="background1" w:themeShade="80"/>
                <w:sz w:val="19"/>
                <w:szCs w:val="19"/>
              </w:rPr>
            </w:pPr>
            <w:r>
              <w:fldChar w:fldCharType="begin">
                <w:ffData>
                  <w:name w:val=""/>
                  <w:enabled/>
                  <w:calcOnExit w:val="0"/>
                  <w:checkBox>
                    <w:sizeAuto/>
                  </w:checkBox>
                </w:ffData>
              </w:fldChar>
            </w:r>
            <w:r>
              <w:rPr/>
              <w:instrText> FORMCHECKBOX </w:instrText>
            </w:r>
            <w:r>
              <w:rPr/>
              <w:fldChar w:fldCharType="separate"/>
            </w:r>
            <w:bookmarkStart w:id="7" w:name="__Fieldmark__403_1513101630"/>
            <w:bookmarkStart w:id="8" w:name="__Fieldmark__403_1513101630"/>
            <w:bookmarkEnd w:id="8"/>
            <w:r>
              <w:rPr/>
            </w:r>
            <w:r>
              <w:rPr/>
              <w:fldChar w:fldCharType="end"/>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Arial" w:hAnsi="Arial" w:cs="utkal"/>
              </w:rPr>
              <w:t>୰</w:t>
            </w:r>
          </w:p>
        </w:tc>
      </w:tr>
      <w:tr>
        <w:trPr>
          <w:trHeight w:val="432" w:hRule="atLeast"/>
        </w:trPr>
        <w:tc>
          <w:tcPr>
            <w:tcW w:w="8197"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If hired, are you willing to submit to and pass a controlled substances test?</w:t>
            </w:r>
          </w:p>
        </w:tc>
        <w:tc>
          <w:tcPr>
            <w:tcW w:w="6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Arial" w:hAnsi="Arial" w:cs="utkal"/>
              </w:rPr>
              <w:t>୰</w:t>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808080" w:themeColor="background1" w:themeShade="80"/>
                <w:sz w:val="19"/>
                <w:szCs w:val="19"/>
              </w:rPr>
            </w:pPr>
            <w:r>
              <w:fldChar w:fldCharType="begin">
                <w:ffData>
                  <w:name w:val=""/>
                  <w:enabled/>
                  <w:calcOnExit w:val="0"/>
                  <w:checkBox>
                    <w:sizeAuto/>
                  </w:checkBox>
                </w:ffData>
              </w:fldChar>
            </w:r>
            <w:r>
              <w:rPr/>
              <w:instrText> FORMCHECKBOX </w:instrText>
            </w:r>
            <w:r>
              <w:rPr/>
              <w:fldChar w:fldCharType="separate"/>
            </w:r>
            <w:bookmarkStart w:id="9" w:name="__Fieldmark__419_1513101630"/>
            <w:bookmarkStart w:id="10" w:name="__Fieldmark__419_1513101630"/>
            <w:bookmarkEnd w:id="10"/>
            <w:r>
              <w:rPr/>
            </w:r>
            <w:r>
              <w:rPr/>
              <w:fldChar w:fldCharType="end"/>
            </w:r>
          </w:p>
        </w:tc>
      </w:tr>
      <w:tr>
        <w:trPr>
          <w:trHeight w:val="432" w:hRule="atLeast"/>
        </w:trPr>
        <w:tc>
          <w:tcPr>
            <w:tcW w:w="8197"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Have you been convicted of a felony or misdemeanor?</w:t>
            </w:r>
          </w:p>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If Yes, explain:</w:t>
            </w:r>
          </w:p>
          <w:p>
            <w:pPr>
              <w:pStyle w:val="Normal"/>
              <w:rPr>
                <w:color w:val="808080" w:themeColor="background1" w:themeShade="80"/>
                <w:sz w:val="19"/>
                <w:szCs w:val="19"/>
              </w:rPr>
            </w:pPr>
            <w:r>
              <w:rPr>
                <w:color w:val="808080" w:themeColor="background1" w:themeShade="80"/>
                <w:sz w:val="19"/>
                <w:szCs w:val="19"/>
              </w:rPr>
            </w:r>
          </w:p>
        </w:tc>
        <w:tc>
          <w:tcPr>
            <w:tcW w:w="6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808080" w:themeColor="background1" w:themeShade="80"/>
                <w:sz w:val="19"/>
                <w:szCs w:val="19"/>
              </w:rPr>
            </w:pPr>
            <w:r>
              <w:fldChar w:fldCharType="begin">
                <w:ffData>
                  <w:name w:val=""/>
                  <w:enabled/>
                  <w:calcOnExit w:val="0"/>
                  <w:checkBox>
                    <w:sizeAuto/>
                  </w:checkBox>
                </w:ffData>
              </w:fldChar>
            </w:r>
            <w:r>
              <w:rPr/>
              <w:instrText> FORMCHECKBOX </w:instrText>
            </w:r>
            <w:r>
              <w:rPr/>
              <w:fldChar w:fldCharType="separate"/>
            </w:r>
            <w:bookmarkStart w:id="11" w:name="__Fieldmark__426_1513101630"/>
            <w:bookmarkStart w:id="12" w:name="__Fieldmark__426_1513101630"/>
            <w:bookmarkEnd w:id="12"/>
            <w:r>
              <w:rPr/>
            </w:r>
            <w:r>
              <w:rPr/>
              <w:fldChar w:fldCharType="end"/>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Arial" w:hAnsi="Arial" w:cs="utkal"/>
              </w:rPr>
              <w:t>୰</w:t>
            </w:r>
          </w:p>
        </w:tc>
      </w:tr>
    </w:tbl>
    <w:p>
      <w:pPr>
        <w:pStyle w:val="Normal"/>
        <w:rPr>
          <w:color w:val="808080" w:themeColor="background1" w:themeShade="80"/>
        </w:rPr>
      </w:pPr>
      <w:r>
        <w:rPr>
          <w:color w:val="808080" w:themeColor="background1" w:themeShade="80"/>
        </w:rPr>
      </w:r>
    </w:p>
    <w:p>
      <w:pPr>
        <w:pStyle w:val="Normal"/>
        <w:rPr>
          <w:b/>
          <w:b/>
          <w:color w:val="808080" w:themeColor="background1" w:themeShade="80"/>
          <w:sz w:val="20"/>
          <w:szCs w:val="20"/>
        </w:rPr>
      </w:pPr>
      <w:r>
        <w:rPr>
          <w:b/>
          <w:color w:val="808080" w:themeColor="background1" w:themeShade="80"/>
          <w:sz w:val="20"/>
          <w:szCs w:val="20"/>
        </w:rPr>
      </w:r>
    </w:p>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10047"/>
      </w:tblGrid>
      <w:tr>
        <w:trPr>
          <w:trHeight w:val="288" w:hRule="exact"/>
        </w:trPr>
        <w:tc>
          <w:tcPr>
            <w:tcW w:w="10047" w:type="dxa"/>
            <w:tcBorders/>
            <w:shd w:color="auto" w:fill="000000" w:val="clear"/>
            <w:vAlign w:val="center"/>
          </w:tcPr>
          <w:p>
            <w:pPr>
              <w:pStyle w:val="Heading3"/>
              <w:rPr>
                <w:color w:val="FFFFFF" w:themeColor="background1"/>
              </w:rPr>
            </w:pPr>
            <w:r>
              <w:rPr>
                <w:color w:val="FFFFFF" w:themeColor="background1"/>
              </w:rPr>
              <w:t>Educational Information / Background</w:t>
            </w:r>
          </w:p>
        </w:tc>
      </w:tr>
    </w:tbl>
    <w:p>
      <w:pPr>
        <w:pStyle w:val="Normal"/>
        <w:rPr>
          <w:color w:val="808080" w:themeColor="background1" w:themeShade="80"/>
        </w:rPr>
      </w:pPr>
      <w:r>
        <w:rPr>
          <w:color w:val="808080" w:themeColor="background1" w:themeShade="80"/>
        </w:rPr>
      </w:r>
    </w:p>
    <w:tbl>
      <w:tblPr>
        <w:tblW w:w="9575" w:type="dxa"/>
        <w:jc w:val="left"/>
        <w:tblInd w:w="0" w:type="dxa"/>
        <w:tblCellMar>
          <w:top w:w="0" w:type="dxa"/>
          <w:left w:w="108" w:type="dxa"/>
          <w:bottom w:w="0" w:type="dxa"/>
          <w:right w:w="108" w:type="dxa"/>
        </w:tblCellMar>
        <w:tblLook w:val="04a0" w:noHBand="0" w:noVBand="1" w:firstColumn="1" w:lastRow="0" w:lastColumn="0" w:firstRow="1"/>
      </w:tblPr>
      <w:tblGrid>
        <w:gridCol w:w="3191"/>
        <w:gridCol w:w="3192"/>
        <w:gridCol w:w="3192"/>
      </w:tblGrid>
      <w:tr>
        <w:trPr>
          <w:trHeight w:val="432" w:hRule="atLeast"/>
        </w:trPr>
        <w:tc>
          <w:tcPr>
            <w:tcW w:w="319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bottom"/>
          </w:tcPr>
          <w:p>
            <w:pPr>
              <w:pStyle w:val="Normal"/>
              <w:rPr>
                <w:color w:val="808080" w:themeColor="background1" w:themeShade="80"/>
                <w:sz w:val="20"/>
                <w:szCs w:val="20"/>
              </w:rPr>
            </w:pPr>
            <w:r>
              <w:rPr>
                <w:color w:val="808080" w:themeColor="background1" w:themeShade="80"/>
                <w:sz w:val="20"/>
                <w:szCs w:val="20"/>
              </w:rPr>
              <w:t>Name and Location of School</w:t>
            </w:r>
          </w:p>
        </w:tc>
        <w:tc>
          <w:tcPr>
            <w:tcW w:w="31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bottom"/>
          </w:tcPr>
          <w:p>
            <w:pPr>
              <w:pStyle w:val="Normal"/>
              <w:rPr>
                <w:color w:val="808080" w:themeColor="background1" w:themeShade="80"/>
                <w:sz w:val="20"/>
                <w:szCs w:val="20"/>
              </w:rPr>
            </w:pPr>
            <w:r>
              <w:rPr>
                <w:color w:val="808080" w:themeColor="background1" w:themeShade="80"/>
                <w:sz w:val="20"/>
                <w:szCs w:val="20"/>
              </w:rPr>
              <w:t>Course of study</w:t>
            </w:r>
          </w:p>
        </w:tc>
        <w:tc>
          <w:tcPr>
            <w:tcW w:w="31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bottom"/>
          </w:tcPr>
          <w:p>
            <w:pPr>
              <w:pStyle w:val="Normal"/>
              <w:rPr>
                <w:color w:val="808080" w:themeColor="background1" w:themeShade="80"/>
                <w:sz w:val="20"/>
                <w:szCs w:val="20"/>
              </w:rPr>
            </w:pPr>
            <w:r>
              <w:rPr>
                <w:color w:val="808080" w:themeColor="background1" w:themeShade="80"/>
                <w:sz w:val="20"/>
                <w:szCs w:val="20"/>
              </w:rPr>
              <w:t>Diploma or Degree Received</w:t>
            </w:r>
          </w:p>
        </w:tc>
      </w:tr>
      <w:tr>
        <w:trPr>
          <w:trHeight w:val="432" w:hRule="atLeast"/>
        </w:trPr>
        <w:tc>
          <w:tcPr>
            <w:tcW w:w="3191"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High School:</w:t>
            </w:r>
            <w:r>
              <w:rPr>
                <w:color w:val="808080" w:themeColor="background1" w:themeShade="80"/>
                <w:sz w:val="19"/>
                <w:szCs w:val="19"/>
              </w:rPr>
              <w:t>DAV Public School , Ashok Vihar , Phase - 4</w:t>
            </w:r>
          </w:p>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r>
          </w:p>
        </w:tc>
        <w:tc>
          <w:tcPr>
            <w:tcW w:w="3192"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AISSCE</w:t>
            </w:r>
          </w:p>
        </w:tc>
        <w:tc>
          <w:tcPr>
            <w:tcW w:w="3192"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Yes</w:t>
            </w:r>
          </w:p>
        </w:tc>
      </w:tr>
      <w:tr>
        <w:trPr>
          <w:trHeight w:val="432" w:hRule="atLeast"/>
        </w:trPr>
        <w:tc>
          <w:tcPr>
            <w:tcW w:w="3191"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Trade / Technical School:</w:t>
            </w:r>
            <w:r>
              <w:rPr>
                <w:color w:val="808080" w:themeColor="background1" w:themeShade="80"/>
                <w:sz w:val="19"/>
                <w:szCs w:val="19"/>
              </w:rPr>
              <w:t>DAV Public School , Ashok Vihar , Phase - 4</w:t>
            </w:r>
          </w:p>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r>
          </w:p>
        </w:tc>
        <w:tc>
          <w:tcPr>
            <w:tcW w:w="3192"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Science</w:t>
            </w:r>
            <w:r>
              <w:rPr>
                <w:color w:val="808080" w:themeColor="background1" w:themeShade="80"/>
                <w:sz w:val="19"/>
                <w:szCs w:val="19"/>
              </w:rPr>
              <w:t>(</w:t>
            </w:r>
            <w:r>
              <w:rPr>
                <w:color w:val="808080" w:themeColor="background1" w:themeShade="80"/>
                <w:sz w:val="19"/>
                <w:szCs w:val="19"/>
              </w:rPr>
              <w:t>Mathematics</w:t>
            </w:r>
            <w:r>
              <w:rPr>
                <w:color w:val="808080" w:themeColor="background1" w:themeShade="80"/>
                <w:sz w:val="19"/>
                <w:szCs w:val="19"/>
              </w:rPr>
              <w:t>)</w:t>
            </w:r>
          </w:p>
        </w:tc>
        <w:tc>
          <w:tcPr>
            <w:tcW w:w="3192"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Yes</w:t>
            </w:r>
          </w:p>
        </w:tc>
      </w:tr>
      <w:tr>
        <w:trPr>
          <w:trHeight w:val="432" w:hRule="atLeast"/>
        </w:trPr>
        <w:tc>
          <w:tcPr>
            <w:tcW w:w="3191"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College / University:</w:t>
            </w:r>
          </w:p>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Maharaja Surajmal Institute Of Technology</w:t>
            </w:r>
          </w:p>
        </w:tc>
        <w:tc>
          <w:tcPr>
            <w:tcW w:w="3192"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 xml:space="preserve">B.Tech in </w:t>
            </w:r>
            <w:r>
              <w:rPr>
                <w:color w:val="808080" w:themeColor="background1" w:themeShade="80"/>
                <w:sz w:val="19"/>
                <w:szCs w:val="19"/>
              </w:rPr>
              <w:t>Computer Science and Engineering</w:t>
            </w:r>
          </w:p>
        </w:tc>
        <w:tc>
          <w:tcPr>
            <w:tcW w:w="3192"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t>Yes</w:t>
            </w:r>
          </w:p>
        </w:tc>
      </w:tr>
      <w:tr>
        <w:trPr>
          <w:trHeight w:val="432" w:hRule="atLeast"/>
        </w:trPr>
        <w:tc>
          <w:tcPr>
            <w:tcW w:w="3191"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t>College / University:</w:t>
            </w:r>
          </w:p>
          <w:p>
            <w:pPr>
              <w:pStyle w:val="Normal"/>
              <w:rPr>
                <w:color w:val="808080" w:themeColor="background1" w:themeShade="80"/>
                <w:sz w:val="19"/>
                <w:szCs w:val="19"/>
              </w:rPr>
            </w:pPr>
            <w:r>
              <w:rPr>
                <w:color w:val="808080" w:themeColor="background1" w:themeShade="80"/>
                <w:sz w:val="19"/>
                <w:szCs w:val="19"/>
              </w:rPr>
            </w:r>
          </w:p>
          <w:p>
            <w:pPr>
              <w:pStyle w:val="Normal"/>
              <w:rPr>
                <w:color w:val="808080" w:themeColor="background1" w:themeShade="80"/>
                <w:sz w:val="19"/>
                <w:szCs w:val="19"/>
              </w:rPr>
            </w:pPr>
            <w:r>
              <w:rPr>
                <w:color w:val="808080" w:themeColor="background1" w:themeShade="80"/>
                <w:sz w:val="19"/>
                <w:szCs w:val="19"/>
              </w:rPr>
            </w:r>
          </w:p>
        </w:tc>
        <w:tc>
          <w:tcPr>
            <w:tcW w:w="3192"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r>
          </w:p>
        </w:tc>
        <w:tc>
          <w:tcPr>
            <w:tcW w:w="3192" w:type="dxa"/>
            <w:tcBorders>
              <w:top w:val="single" w:sz="4" w:space="0" w:color="000000"/>
              <w:left w:val="single" w:sz="4" w:space="0" w:color="000000"/>
              <w:bottom w:val="single" w:sz="4" w:space="0" w:color="000000"/>
              <w:right w:val="single" w:sz="4" w:space="0" w:color="000000"/>
            </w:tcBorders>
            <w:vAlign w:val="bottom"/>
          </w:tcPr>
          <w:p>
            <w:pPr>
              <w:pStyle w:val="Normal"/>
              <w:rPr>
                <w:color w:val="808080" w:themeColor="background1" w:themeShade="80"/>
                <w:sz w:val="19"/>
                <w:szCs w:val="19"/>
              </w:rPr>
            </w:pPr>
            <w:r>
              <w:rPr>
                <w:color w:val="808080" w:themeColor="background1" w:themeShade="80"/>
                <w:sz w:val="19"/>
                <w:szCs w:val="19"/>
              </w:rPr>
            </w:r>
          </w:p>
        </w:tc>
      </w:tr>
    </w:tbl>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1211"/>
        <w:gridCol w:w="324"/>
        <w:gridCol w:w="154"/>
        <w:gridCol w:w="4244"/>
        <w:gridCol w:w="991"/>
        <w:gridCol w:w="319"/>
        <w:gridCol w:w="483"/>
        <w:gridCol w:w="868"/>
        <w:gridCol w:w="1452"/>
      </w:tblGrid>
      <w:tr>
        <w:trPr>
          <w:trHeight w:val="288" w:hRule="exact"/>
        </w:trPr>
        <w:tc>
          <w:tcPr>
            <w:tcW w:w="10046" w:type="dxa"/>
            <w:gridSpan w:val="9"/>
            <w:tcBorders/>
            <w:shd w:color="auto" w:fill="000000" w:val="clear"/>
            <w:vAlign w:val="center"/>
          </w:tcPr>
          <w:p>
            <w:pPr>
              <w:pStyle w:val="Heading3"/>
              <w:rPr>
                <w:color w:val="FFFFFF" w:themeColor="background1"/>
              </w:rPr>
            </w:pPr>
            <w:r>
              <w:rPr>
                <w:color w:val="FFFFFF" w:themeColor="background1"/>
              </w:rPr>
              <w:t>Emergency Contact Information</w:t>
            </w:r>
          </w:p>
        </w:tc>
      </w:tr>
      <w:tr>
        <w:trPr>
          <w:trHeight w:val="432" w:hRule="atLeast"/>
        </w:trPr>
        <w:tc>
          <w:tcPr>
            <w:tcW w:w="1211" w:type="dxa"/>
            <w:tcBorders/>
            <w:vAlign w:val="bottom"/>
          </w:tcPr>
          <w:p>
            <w:pPr>
              <w:pStyle w:val="TextBody"/>
              <w:rPr>
                <w:color w:val="808080" w:themeColor="background1" w:themeShade="80"/>
              </w:rPr>
            </w:pPr>
            <w:r>
              <w:rPr>
                <w:color w:val="808080" w:themeColor="background1" w:themeShade="80"/>
              </w:rPr>
              <w:t>Full Name:</w:t>
            </w:r>
          </w:p>
        </w:tc>
        <w:tc>
          <w:tcPr>
            <w:tcW w:w="6032" w:type="dxa"/>
            <w:gridSpan w:val="5"/>
            <w:tcBorders>
              <w:bottom w:val="single" w:sz="4" w:space="0" w:color="000000"/>
            </w:tcBorders>
            <w:vAlign w:val="bottom"/>
          </w:tcPr>
          <w:p>
            <w:pPr>
              <w:pStyle w:val="FieldText"/>
              <w:rPr>
                <w:color w:val="808080" w:themeColor="background1" w:themeShade="80"/>
              </w:rPr>
            </w:pPr>
            <w:r>
              <w:rPr>
                <w:color w:val="808080" w:themeColor="background1" w:themeShade="80"/>
              </w:rPr>
              <w:t>Vohra</w:t>
            </w:r>
          </w:p>
        </w:tc>
        <w:tc>
          <w:tcPr>
            <w:tcW w:w="1351" w:type="dxa"/>
            <w:gridSpan w:val="2"/>
            <w:tcBorders>
              <w:bottom w:val="single" w:sz="4" w:space="0" w:color="000000"/>
            </w:tcBorders>
            <w:vAlign w:val="bottom"/>
          </w:tcPr>
          <w:p>
            <w:pPr>
              <w:pStyle w:val="FieldText"/>
              <w:rPr>
                <w:color w:val="808080" w:themeColor="background1" w:themeShade="80"/>
              </w:rPr>
            </w:pPr>
            <w:r>
              <w:rPr>
                <w:color w:val="808080" w:themeColor="background1" w:themeShade="80"/>
              </w:rPr>
              <w:t>Mayank</w:t>
            </w:r>
          </w:p>
        </w:tc>
        <w:tc>
          <w:tcPr>
            <w:tcW w:w="1452"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144" w:hRule="atLeast"/>
        </w:trPr>
        <w:tc>
          <w:tcPr>
            <w:tcW w:w="1211" w:type="dxa"/>
            <w:tcBorders/>
            <w:vAlign w:val="bottom"/>
          </w:tcPr>
          <w:p>
            <w:pPr>
              <w:pStyle w:val="BodyText2"/>
              <w:rPr>
                <w:color w:val="808080" w:themeColor="background1" w:themeShade="80"/>
              </w:rPr>
            </w:pPr>
            <w:r>
              <w:rPr>
                <w:color w:val="808080" w:themeColor="background1" w:themeShade="80"/>
              </w:rPr>
            </w:r>
          </w:p>
        </w:tc>
        <w:tc>
          <w:tcPr>
            <w:tcW w:w="6032" w:type="dxa"/>
            <w:gridSpan w:val="5"/>
            <w:tcBorders/>
            <w:vAlign w:val="bottom"/>
          </w:tcPr>
          <w:p>
            <w:pPr>
              <w:pStyle w:val="BodyText2"/>
              <w:rPr>
                <w:color w:val="808080" w:themeColor="background1" w:themeShade="80"/>
              </w:rPr>
            </w:pPr>
            <w:r>
              <w:rPr>
                <w:color w:val="808080" w:themeColor="background1" w:themeShade="80"/>
              </w:rPr>
              <w:t>Last</w:t>
            </w:r>
          </w:p>
        </w:tc>
        <w:tc>
          <w:tcPr>
            <w:tcW w:w="1351" w:type="dxa"/>
            <w:gridSpan w:val="2"/>
            <w:tcBorders/>
            <w:vAlign w:val="bottom"/>
          </w:tcPr>
          <w:p>
            <w:pPr>
              <w:pStyle w:val="BodyText2"/>
              <w:rPr>
                <w:color w:val="808080" w:themeColor="background1" w:themeShade="80"/>
              </w:rPr>
            </w:pPr>
            <w:r>
              <w:rPr>
                <w:color w:val="808080" w:themeColor="background1" w:themeShade="80"/>
              </w:rPr>
              <w:t>First</w:t>
            </w:r>
          </w:p>
        </w:tc>
        <w:tc>
          <w:tcPr>
            <w:tcW w:w="1452" w:type="dxa"/>
            <w:tcBorders/>
            <w:vAlign w:val="bottom"/>
          </w:tcPr>
          <w:p>
            <w:pPr>
              <w:pStyle w:val="BodyText2"/>
              <w:rPr>
                <w:color w:val="808080" w:themeColor="background1" w:themeShade="80"/>
              </w:rPr>
            </w:pPr>
            <w:r>
              <w:rPr>
                <w:color w:val="808080" w:themeColor="background1" w:themeShade="80"/>
              </w:rPr>
              <w:t>M.I.</w:t>
            </w:r>
          </w:p>
        </w:tc>
      </w:tr>
      <w:tr>
        <w:trPr>
          <w:trHeight w:val="288" w:hRule="atLeast"/>
        </w:trPr>
        <w:tc>
          <w:tcPr>
            <w:tcW w:w="1211" w:type="dxa"/>
            <w:tcBorders/>
            <w:vAlign w:val="bottom"/>
          </w:tcPr>
          <w:p>
            <w:pPr>
              <w:pStyle w:val="TextBody"/>
              <w:rPr>
                <w:color w:val="808080" w:themeColor="background1" w:themeShade="80"/>
              </w:rPr>
            </w:pPr>
            <w:r>
              <w:rPr>
                <w:color w:val="808080" w:themeColor="background1" w:themeShade="80"/>
              </w:rPr>
              <w:t>Address:</w:t>
            </w:r>
          </w:p>
        </w:tc>
        <w:tc>
          <w:tcPr>
            <w:tcW w:w="7383" w:type="dxa"/>
            <w:gridSpan w:val="7"/>
            <w:tcBorders>
              <w:bottom w:val="single" w:sz="4" w:space="0" w:color="000000"/>
            </w:tcBorders>
            <w:vAlign w:val="bottom"/>
          </w:tcPr>
          <w:p>
            <w:pPr>
              <w:pStyle w:val="FieldText"/>
              <w:rPr>
                <w:color w:val="808080" w:themeColor="background1" w:themeShade="80"/>
              </w:rPr>
            </w:pPr>
            <w:r>
              <w:rPr>
                <w:color w:val="808080" w:themeColor="background1" w:themeShade="80"/>
              </w:rPr>
              <w:t>2/53 A , 2</w:t>
            </w:r>
            <w:r>
              <w:rPr>
                <w:color w:val="808080" w:themeColor="background1" w:themeShade="80"/>
                <w:vertAlign w:val="superscript"/>
              </w:rPr>
              <w:t>nd</w:t>
            </w:r>
            <w:r>
              <w:rPr>
                <w:color w:val="808080" w:themeColor="background1" w:themeShade="80"/>
              </w:rPr>
              <w:t xml:space="preserve"> Floor , Nirankari Colony </w:t>
            </w:r>
          </w:p>
        </w:tc>
        <w:tc>
          <w:tcPr>
            <w:tcW w:w="1452" w:type="dxa"/>
            <w:tcBorders>
              <w:bottom w:val="single" w:sz="4" w:space="0" w:color="000000"/>
            </w:tcBorders>
            <w:vAlign w:val="bottom"/>
          </w:tcPr>
          <w:p>
            <w:pPr>
              <w:pStyle w:val="FieldText"/>
              <w:rPr>
                <w:color w:val="808080" w:themeColor="background1" w:themeShade="80"/>
              </w:rPr>
            </w:pPr>
            <w:r>
              <w:rPr>
                <w:color w:val="808080" w:themeColor="background1" w:themeShade="80"/>
              </w:rPr>
            </w:r>
          </w:p>
        </w:tc>
      </w:tr>
      <w:tr>
        <w:trPr>
          <w:trHeight w:val="144" w:hRule="atLeast"/>
        </w:trPr>
        <w:tc>
          <w:tcPr>
            <w:tcW w:w="1211" w:type="dxa"/>
            <w:tcBorders/>
            <w:vAlign w:val="bottom"/>
          </w:tcPr>
          <w:p>
            <w:pPr>
              <w:pStyle w:val="BodyText2"/>
              <w:rPr>
                <w:color w:val="808080" w:themeColor="background1" w:themeShade="80"/>
              </w:rPr>
            </w:pPr>
            <w:r>
              <w:rPr>
                <w:color w:val="808080" w:themeColor="background1" w:themeShade="80"/>
              </w:rPr>
            </w:r>
          </w:p>
        </w:tc>
        <w:tc>
          <w:tcPr>
            <w:tcW w:w="7383" w:type="dxa"/>
            <w:gridSpan w:val="7"/>
            <w:tcBorders>
              <w:top w:val="single" w:sz="4" w:space="0" w:color="000000"/>
            </w:tcBorders>
            <w:vAlign w:val="bottom"/>
          </w:tcPr>
          <w:p>
            <w:pPr>
              <w:pStyle w:val="BodyText2"/>
              <w:rPr>
                <w:color w:val="808080" w:themeColor="background1" w:themeShade="80"/>
              </w:rPr>
            </w:pPr>
            <w:r>
              <w:rPr>
                <w:color w:val="808080" w:themeColor="background1" w:themeShade="80"/>
              </w:rPr>
              <w:t>Street Address</w:t>
            </w:r>
          </w:p>
        </w:tc>
        <w:tc>
          <w:tcPr>
            <w:tcW w:w="1452" w:type="dxa"/>
            <w:tcBorders/>
            <w:vAlign w:val="bottom"/>
          </w:tcPr>
          <w:p>
            <w:pPr>
              <w:pStyle w:val="BodyText2"/>
              <w:rPr>
                <w:color w:val="808080" w:themeColor="background1" w:themeShade="80"/>
              </w:rPr>
            </w:pPr>
            <w:r>
              <w:rPr>
                <w:color w:val="808080" w:themeColor="background1" w:themeShade="80"/>
              </w:rPr>
              <w:t>Apartment/Unit #</w:t>
            </w:r>
          </w:p>
        </w:tc>
      </w:tr>
      <w:tr>
        <w:trPr>
          <w:trHeight w:val="288" w:hRule="atLeast"/>
        </w:trPr>
        <w:tc>
          <w:tcPr>
            <w:tcW w:w="1211" w:type="dxa"/>
            <w:tcBorders/>
            <w:vAlign w:val="bottom"/>
          </w:tcPr>
          <w:p>
            <w:pPr>
              <w:pStyle w:val="FieldText"/>
              <w:rPr>
                <w:color w:val="808080" w:themeColor="background1" w:themeShade="80"/>
              </w:rPr>
            </w:pPr>
            <w:r>
              <w:rPr>
                <w:color w:val="808080" w:themeColor="background1" w:themeShade="80"/>
              </w:rPr>
            </w:r>
          </w:p>
        </w:tc>
        <w:tc>
          <w:tcPr>
            <w:tcW w:w="6515" w:type="dxa"/>
            <w:gridSpan w:val="6"/>
            <w:tcBorders>
              <w:bottom w:val="single" w:sz="4" w:space="0" w:color="000000"/>
            </w:tcBorders>
            <w:vAlign w:val="bottom"/>
          </w:tcPr>
          <w:p>
            <w:pPr>
              <w:pStyle w:val="FieldText"/>
              <w:rPr>
                <w:color w:val="808080" w:themeColor="background1" w:themeShade="80"/>
              </w:rPr>
            </w:pPr>
            <w:r>
              <w:rPr>
                <w:color w:val="808080" w:themeColor="background1" w:themeShade="80"/>
              </w:rPr>
              <w:t>Delhi</w:t>
            </w:r>
          </w:p>
        </w:tc>
        <w:tc>
          <w:tcPr>
            <w:tcW w:w="868" w:type="dxa"/>
            <w:tcBorders>
              <w:bottom w:val="single" w:sz="4" w:space="0" w:color="000000"/>
            </w:tcBorders>
            <w:vAlign w:val="bottom"/>
          </w:tcPr>
          <w:p>
            <w:pPr>
              <w:pStyle w:val="FieldText"/>
              <w:rPr>
                <w:color w:val="808080" w:themeColor="background1" w:themeShade="80"/>
              </w:rPr>
            </w:pPr>
            <w:r>
              <w:rPr>
                <w:color w:val="808080" w:themeColor="background1" w:themeShade="80"/>
              </w:rPr>
              <w:t>Delhi</w:t>
            </w:r>
          </w:p>
        </w:tc>
        <w:tc>
          <w:tcPr>
            <w:tcW w:w="1452" w:type="dxa"/>
            <w:tcBorders>
              <w:bottom w:val="single" w:sz="4" w:space="0" w:color="000000"/>
            </w:tcBorders>
            <w:vAlign w:val="bottom"/>
          </w:tcPr>
          <w:p>
            <w:pPr>
              <w:pStyle w:val="FieldText"/>
              <w:rPr>
                <w:color w:val="808080" w:themeColor="background1" w:themeShade="80"/>
              </w:rPr>
            </w:pPr>
            <w:r>
              <w:rPr>
                <w:color w:val="808080" w:themeColor="background1" w:themeShade="80"/>
              </w:rPr>
              <w:t>110009</w:t>
            </w:r>
          </w:p>
        </w:tc>
      </w:tr>
      <w:tr>
        <w:trPr>
          <w:trHeight w:val="144" w:hRule="atLeast"/>
        </w:trPr>
        <w:tc>
          <w:tcPr>
            <w:tcW w:w="1211" w:type="dxa"/>
            <w:tcBorders/>
            <w:vAlign w:val="bottom"/>
          </w:tcPr>
          <w:p>
            <w:pPr>
              <w:pStyle w:val="BodyText2"/>
              <w:rPr>
                <w:color w:val="808080" w:themeColor="background1" w:themeShade="80"/>
              </w:rPr>
            </w:pPr>
            <w:r>
              <w:rPr>
                <w:color w:val="808080" w:themeColor="background1" w:themeShade="80"/>
              </w:rPr>
            </w:r>
          </w:p>
        </w:tc>
        <w:tc>
          <w:tcPr>
            <w:tcW w:w="6515" w:type="dxa"/>
            <w:gridSpan w:val="6"/>
            <w:tcBorders>
              <w:top w:val="single" w:sz="4" w:space="0" w:color="000000"/>
            </w:tcBorders>
            <w:vAlign w:val="bottom"/>
          </w:tcPr>
          <w:p>
            <w:pPr>
              <w:pStyle w:val="BodyText2"/>
              <w:rPr>
                <w:color w:val="808080" w:themeColor="background1" w:themeShade="80"/>
              </w:rPr>
            </w:pPr>
            <w:r>
              <w:rPr>
                <w:color w:val="808080" w:themeColor="background1" w:themeShade="80"/>
              </w:rPr>
              <w:t>City</w:t>
            </w:r>
          </w:p>
        </w:tc>
        <w:tc>
          <w:tcPr>
            <w:tcW w:w="868" w:type="dxa"/>
            <w:tcBorders>
              <w:top w:val="single" w:sz="4" w:space="0" w:color="000000"/>
            </w:tcBorders>
            <w:vAlign w:val="bottom"/>
          </w:tcPr>
          <w:p>
            <w:pPr>
              <w:pStyle w:val="BodyText2"/>
              <w:rPr>
                <w:color w:val="808080" w:themeColor="background1" w:themeShade="80"/>
              </w:rPr>
            </w:pPr>
            <w:r>
              <w:rPr>
                <w:color w:val="808080" w:themeColor="background1" w:themeShade="80"/>
              </w:rPr>
              <w:t>State</w:t>
            </w:r>
          </w:p>
        </w:tc>
        <w:tc>
          <w:tcPr>
            <w:tcW w:w="1452" w:type="dxa"/>
            <w:tcBorders>
              <w:top w:val="single" w:sz="4" w:space="0" w:color="000000"/>
            </w:tcBorders>
            <w:vAlign w:val="bottom"/>
          </w:tcPr>
          <w:p>
            <w:pPr>
              <w:pStyle w:val="BodyText2"/>
              <w:rPr>
                <w:color w:val="808080" w:themeColor="background1" w:themeShade="80"/>
              </w:rPr>
            </w:pPr>
            <w:r>
              <w:rPr>
                <w:color w:val="808080" w:themeColor="background1" w:themeShade="80"/>
              </w:rPr>
              <w:t>ZIP Code</w:t>
            </w:r>
          </w:p>
        </w:tc>
      </w:tr>
      <w:tr>
        <w:trPr>
          <w:trHeight w:val="432" w:hRule="atLeast"/>
        </w:trPr>
        <w:tc>
          <w:tcPr>
            <w:tcW w:w="1689" w:type="dxa"/>
            <w:gridSpan w:val="3"/>
            <w:tcBorders/>
            <w:vAlign w:val="bottom"/>
          </w:tcPr>
          <w:p>
            <w:pPr>
              <w:pStyle w:val="TextBody"/>
              <w:rPr>
                <w:color w:val="808080" w:themeColor="background1" w:themeShade="80"/>
              </w:rPr>
            </w:pPr>
            <w:r>
              <w:rPr>
                <w:color w:val="808080" w:themeColor="background1" w:themeShade="80"/>
              </w:rPr>
              <w:t>Primary Phone:</w:t>
            </w:r>
          </w:p>
        </w:tc>
        <w:tc>
          <w:tcPr>
            <w:tcW w:w="4244" w:type="dxa"/>
            <w:tcBorders>
              <w:bottom w:val="single" w:sz="4" w:space="0" w:color="000000"/>
            </w:tcBorders>
            <w:vAlign w:val="bottom"/>
          </w:tcPr>
          <w:p>
            <w:pPr>
              <w:pStyle w:val="FieldText"/>
              <w:rPr>
                <w:color w:val="808080" w:themeColor="background1" w:themeShade="80"/>
              </w:rPr>
            </w:pPr>
            <w:r>
              <w:rPr>
                <w:color w:val="808080" w:themeColor="background1" w:themeShade="80"/>
              </w:rPr>
              <w:t xml:space="preserve">( </w:t>
            </w:r>
            <w:r>
              <w:rPr>
                <w:color w:val="808080" w:themeColor="background1" w:themeShade="80"/>
              </w:rPr>
              <w:t>+91</w:t>
            </w:r>
            <w:r>
              <w:rPr>
                <w:color w:val="808080" w:themeColor="background1" w:themeShade="80"/>
              </w:rPr>
              <w:t xml:space="preserve"> ) </w:t>
            </w:r>
            <w:r>
              <w:rPr>
                <w:color w:val="808080" w:themeColor="background1" w:themeShade="80"/>
              </w:rPr>
              <w:t>8860582282</w:t>
            </w:r>
          </w:p>
        </w:tc>
        <w:tc>
          <w:tcPr>
            <w:tcW w:w="991" w:type="dxa"/>
            <w:tcBorders/>
            <w:vAlign w:val="bottom"/>
          </w:tcPr>
          <w:p>
            <w:pPr>
              <w:pStyle w:val="TextBody"/>
              <w:rPr>
                <w:color w:val="808080" w:themeColor="background1" w:themeShade="80"/>
              </w:rPr>
            </w:pPr>
            <w:r>
              <w:rPr>
                <w:color w:val="808080" w:themeColor="background1" w:themeShade="80"/>
              </w:rPr>
              <w:t>Alternate Phone:</w:t>
            </w:r>
          </w:p>
        </w:tc>
        <w:tc>
          <w:tcPr>
            <w:tcW w:w="3122" w:type="dxa"/>
            <w:gridSpan w:val="4"/>
            <w:tcBorders>
              <w:bottom w:val="single" w:sz="4" w:space="0" w:color="000000"/>
            </w:tcBorders>
            <w:vAlign w:val="bottom"/>
          </w:tcPr>
          <w:p>
            <w:pPr>
              <w:pStyle w:val="FieldText"/>
              <w:rPr>
                <w:color w:val="808080" w:themeColor="background1" w:themeShade="80"/>
              </w:rPr>
            </w:pPr>
            <w:r>
              <w:rPr>
                <w:color w:val="808080" w:themeColor="background1" w:themeShade="80"/>
              </w:rPr>
              <w:t>(         )</w:t>
            </w:r>
          </w:p>
        </w:tc>
      </w:tr>
      <w:tr>
        <w:trPr>
          <w:trHeight w:val="432" w:hRule="atLeast"/>
        </w:trPr>
        <w:tc>
          <w:tcPr>
            <w:tcW w:w="1535" w:type="dxa"/>
            <w:gridSpan w:val="2"/>
            <w:tcBorders/>
            <w:vAlign w:val="bottom"/>
          </w:tcPr>
          <w:p>
            <w:pPr>
              <w:pStyle w:val="TextBody"/>
              <w:rPr>
                <w:color w:val="808080" w:themeColor="background1" w:themeShade="80"/>
              </w:rPr>
            </w:pPr>
            <w:r>
              <w:rPr>
                <w:color w:val="808080" w:themeColor="background1" w:themeShade="80"/>
              </w:rPr>
              <w:t>Relationship:</w:t>
            </w:r>
          </w:p>
        </w:tc>
        <w:tc>
          <w:tcPr>
            <w:tcW w:w="8511" w:type="dxa"/>
            <w:gridSpan w:val="7"/>
            <w:tcBorders>
              <w:bottom w:val="single" w:sz="4" w:space="0" w:color="000000"/>
            </w:tcBorders>
            <w:vAlign w:val="bottom"/>
          </w:tcPr>
          <w:p>
            <w:pPr>
              <w:pStyle w:val="Normal"/>
              <w:rPr>
                <w:b/>
                <w:b/>
                <w:color w:val="808080" w:themeColor="background1" w:themeShade="80"/>
                <w:sz w:val="19"/>
                <w:szCs w:val="19"/>
              </w:rPr>
            </w:pPr>
            <w:r>
              <w:rPr>
                <w:b/>
                <w:color w:val="808080" w:themeColor="background1" w:themeShade="80"/>
                <w:sz w:val="19"/>
                <w:szCs w:val="19"/>
              </w:rPr>
            </w:r>
          </w:p>
          <w:p>
            <w:pPr>
              <w:pStyle w:val="Normal"/>
              <w:rPr/>
            </w:pPr>
            <w:r>
              <w:rPr/>
              <w:t>Mother</w:t>
            </w:r>
          </w:p>
        </w:tc>
      </w:tr>
    </w:tbl>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tbl>
      <w:tblPr>
        <w:tblW w:w="10047" w:type="dxa"/>
        <w:jc w:val="center"/>
        <w:tblInd w:w="0" w:type="dxa"/>
        <w:tblCellMar>
          <w:top w:w="0" w:type="dxa"/>
          <w:left w:w="115" w:type="dxa"/>
          <w:bottom w:w="0" w:type="dxa"/>
          <w:right w:w="115" w:type="dxa"/>
        </w:tblCellMar>
        <w:tblLook w:val="0000" w:noHBand="0" w:noVBand="0" w:firstColumn="0" w:lastRow="0" w:lastColumn="0" w:firstRow="0"/>
      </w:tblPr>
      <w:tblGrid>
        <w:gridCol w:w="10047"/>
      </w:tblGrid>
      <w:tr>
        <w:trPr>
          <w:trHeight w:val="288" w:hRule="exact"/>
        </w:trPr>
        <w:tc>
          <w:tcPr>
            <w:tcW w:w="10047" w:type="dxa"/>
            <w:tcBorders/>
            <w:shd w:color="auto" w:fill="000000" w:val="clear"/>
            <w:vAlign w:val="center"/>
          </w:tcPr>
          <w:p>
            <w:pPr>
              <w:pStyle w:val="Heading3"/>
              <w:rPr>
                <w:color w:val="FFFFFF" w:themeColor="background1"/>
              </w:rPr>
            </w:pPr>
            <w:r>
              <w:rPr>
                <w:color w:val="FFFFFF" w:themeColor="background1"/>
              </w:rPr>
              <w:t>Application statements</w:t>
            </w:r>
          </w:p>
        </w:tc>
      </w:tr>
    </w:tbl>
    <w:p>
      <w:pPr>
        <w:pStyle w:val="Normal"/>
        <w:rPr>
          <w:color w:val="808080" w:themeColor="background1" w:themeShade="80"/>
        </w:rPr>
      </w:pPr>
      <w:r>
        <w:rPr>
          <w:color w:val="808080" w:themeColor="background1" w:themeShade="80"/>
        </w:rPr>
      </w:r>
    </w:p>
    <w:p>
      <w:pPr>
        <w:pStyle w:val="Normal"/>
        <w:jc w:val="both"/>
        <w:rPr>
          <w:color w:val="808080" w:themeColor="background1" w:themeShade="80"/>
          <w:sz w:val="20"/>
          <w:szCs w:val="20"/>
        </w:rPr>
      </w:pPr>
      <w:r>
        <w:rPr>
          <w:color w:val="808080" w:themeColor="background1" w:themeShade="80"/>
          <w:sz w:val="20"/>
          <w:szCs w:val="20"/>
        </w:rPr>
        <w:t>I hereby affirm that the information provided on this application (and accompanying resume, if any) is true and complete to the best of my knowledge and I agree that falsified information or significant omissions may immediately disqualify me from further consideration from employment and may be considered justification for immediate dismissal if discovered at a later date.</w:t>
      </w:r>
    </w:p>
    <w:p>
      <w:pPr>
        <w:pStyle w:val="Normal"/>
        <w:jc w:val="both"/>
        <w:rPr>
          <w:color w:val="808080" w:themeColor="background1" w:themeShade="80"/>
          <w:sz w:val="20"/>
          <w:szCs w:val="20"/>
        </w:rPr>
      </w:pPr>
      <w:r>
        <w:rPr>
          <w:color w:val="808080" w:themeColor="background1" w:themeShade="80"/>
          <w:sz w:val="20"/>
          <w:szCs w:val="20"/>
        </w:rPr>
      </w:r>
    </w:p>
    <w:p>
      <w:pPr>
        <w:pStyle w:val="Normal"/>
        <w:jc w:val="both"/>
        <w:rPr>
          <w:color w:val="808080" w:themeColor="background1" w:themeShade="80"/>
          <w:sz w:val="20"/>
          <w:szCs w:val="20"/>
        </w:rPr>
      </w:pPr>
      <w:r>
        <w:rPr>
          <w:color w:val="808080" w:themeColor="background1" w:themeShade="80"/>
          <w:sz w:val="20"/>
          <w:szCs w:val="20"/>
        </w:rPr>
        <w:t>I authorize persons, schools, current employers and previous employers (if we need contact) and organizations named in this application (and accompanying resume, if any) to provide RxLogix with any relevant information that may be required to arrive at any employment decision. I release and agree to hold harmless any persons, schools, current employers and previous employers from liability with regard to furnishing RxLogix with that information. I hereby agree and release and hold RxLogix harmless from all liability with respect to receipt of such information.</w:t>
      </w:r>
    </w:p>
    <w:p>
      <w:pPr>
        <w:pStyle w:val="Normal"/>
        <w:jc w:val="both"/>
        <w:rPr>
          <w:color w:val="808080" w:themeColor="background1" w:themeShade="80"/>
          <w:sz w:val="20"/>
          <w:szCs w:val="20"/>
        </w:rPr>
      </w:pPr>
      <w:r>
        <w:rPr>
          <w:color w:val="808080" w:themeColor="background1" w:themeShade="80"/>
          <w:sz w:val="20"/>
          <w:szCs w:val="20"/>
        </w:rPr>
      </w:r>
    </w:p>
    <w:p>
      <w:pPr>
        <w:pStyle w:val="Normal"/>
        <w:jc w:val="both"/>
        <w:rPr>
          <w:color w:val="808080" w:themeColor="background1" w:themeShade="80"/>
          <w:sz w:val="20"/>
          <w:szCs w:val="20"/>
        </w:rPr>
      </w:pPr>
      <w:r>
        <w:rPr>
          <w:color w:val="808080" w:themeColor="background1" w:themeShade="80"/>
          <w:sz w:val="20"/>
          <w:szCs w:val="20"/>
        </w:rPr>
        <w:t>This application is not a contract of employment and I understand that nothing contained for any reason in this application creates an employment contract. I understand and acknowledge that if any employment relationship is established it is “at will” and I have the right to terminate my employment at any time for any reason, with or without cause, and that RxLogix will have the same right, regardless of the length of my service. I acknowledge that no representative of RxLogix has made any statements, promises or other representations different from those contained in this paragraph. I also understand that no promises and / or guarantees of employment on any other bases are binding on RxLogix unless such promises and / or guarantees are in writing and signed by the President of RxLogix.</w:t>
      </w:r>
    </w:p>
    <w:p>
      <w:pPr>
        <w:pStyle w:val="Normal"/>
        <w:jc w:val="both"/>
        <w:rPr>
          <w:color w:val="808080" w:themeColor="background1" w:themeShade="80"/>
          <w:sz w:val="20"/>
          <w:szCs w:val="20"/>
        </w:rPr>
      </w:pPr>
      <w:r>
        <w:rPr>
          <w:color w:val="808080" w:themeColor="background1" w:themeShade="80"/>
          <w:sz w:val="20"/>
          <w:szCs w:val="20"/>
        </w:rPr>
      </w:r>
    </w:p>
    <w:p>
      <w:pPr>
        <w:pStyle w:val="Normal"/>
        <w:jc w:val="both"/>
        <w:rPr>
          <w:color w:val="808080" w:themeColor="background1" w:themeShade="80"/>
          <w:sz w:val="20"/>
          <w:szCs w:val="20"/>
        </w:rPr>
      </w:pPr>
      <w:r>
        <w:rPr>
          <w:color w:val="808080" w:themeColor="background1" w:themeShade="80"/>
          <w:sz w:val="20"/>
          <w:szCs w:val="20"/>
        </w:rPr>
        <w:t>I agree to comply with RxLogix’s policies and procedures if any employment relationship is established. I have read the forgoing authorization and release. I understand and agree to all of the above. (Please sign and</w:t>
      </w:r>
      <w:r>
        <w:drawing>
          <wp:anchor behindDoc="0" distT="0" distB="0" distL="0" distR="0" simplePos="0" locked="0" layoutInCell="1" allowOverlap="1" relativeHeight="11">
            <wp:simplePos x="0" y="0"/>
            <wp:positionH relativeFrom="column">
              <wp:posOffset>842010</wp:posOffset>
            </wp:positionH>
            <wp:positionV relativeFrom="paragraph">
              <wp:posOffset>655320</wp:posOffset>
            </wp:positionV>
            <wp:extent cx="3695700" cy="61341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rot="16200000">
                      <a:off x="0" y="0"/>
                      <a:ext cx="3695700" cy="6134100"/>
                    </a:xfrm>
                    <a:prstGeom prst="rect">
                      <a:avLst/>
                    </a:prstGeom>
                  </pic:spPr>
                </pic:pic>
              </a:graphicData>
            </a:graphic>
          </wp:anchor>
        </w:drawing>
      </w:r>
      <w:r>
        <w:rPr>
          <w:color w:val="808080" w:themeColor="background1" w:themeShade="80"/>
          <w:sz w:val="20"/>
          <w:szCs w:val="20"/>
        </w:rPr>
        <w:t xml:space="preserve"> </w:t>
      </w:r>
      <w:r>
        <w:rPr>
          <w:color w:val="808080" w:themeColor="background1" w:themeShade="80"/>
          <w:sz w:val="20"/>
          <w:szCs w:val="20"/>
        </w:rPr>
        <w:t>date below)</w:t>
      </w:r>
    </w:p>
    <w:p>
      <w:pPr>
        <w:pStyle w:val="Normal"/>
        <w:jc w:val="both"/>
        <w:rPr>
          <w:color w:val="808080" w:themeColor="background1" w:themeShade="80"/>
        </w:rPr>
      </w:pPr>
      <w:r>
        <w:rPr>
          <w:color w:val="808080" w:themeColor="background1" w:themeShade="80"/>
        </w:rPr>
        <w:br/>
      </w:r>
    </w:p>
    <w:p>
      <w:pPr>
        <w:pStyle w:val="Normal"/>
        <w:jc w:val="both"/>
        <w:rPr>
          <w:color w:val="808080" w:themeColor="background1" w:themeShade="80"/>
        </w:rPr>
      </w:pPr>
      <w:r>
        <w:rPr>
          <w:color w:val="808080" w:themeColor="background1" w:themeShade="80"/>
        </w:rPr>
      </w:r>
    </w:p>
    <w:p>
      <w:pPr>
        <w:pStyle w:val="Normal"/>
        <w:rPr>
          <w:color w:val="808080" w:themeColor="background1" w:themeShade="80"/>
        </w:rPr>
      </w:pPr>
      <w:r>
        <w:rPr/>
      </w:r>
    </w:p>
    <w:sectPr>
      <w:headerReference w:type="default" r:id="rId3"/>
      <w:footerReference w:type="default" r:id="rId4"/>
      <w:type w:val="nextPage"/>
      <w:pgSz w:w="12240" w:h="15840"/>
      <w:pgMar w:left="1440" w:right="1440" w:header="720" w:top="216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s>
      <w:ind w:left="-270" w:hanging="0"/>
      <w:rPr>
        <w:color w:val="808080" w:themeColor="background1" w:themeShade="80"/>
      </w:rPr>
    </w:pPr>
    <w:r>
      <w:rPr>
        <w:rFonts w:ascii="Cambria" w:hAnsi="Cambria" w:asciiTheme="majorHAnsi" w:hAnsiTheme="majorHAnsi"/>
        <w:color w:val="808080" w:themeColor="background1" w:themeShade="80"/>
      </w:rPr>
      <w:t>RxLogix - Confidential</w:t>
      <w:tab/>
      <w:t xml:space="preserve"> </w:t>
    </w:r>
    <w:r>
      <w:rPr>
        <w:rFonts w:ascii="Cambria" w:hAnsi="Cambria" w:asciiTheme="majorHAnsi" w:hAnsiTheme="majorHAnsi"/>
        <w:color w:val="808080" w:themeColor="background1" w:themeShade="80"/>
      </w:rPr>
      <w:fldChar w:fldCharType="begin"/>
    </w:r>
    <w:r>
      <w:rPr>
        <w:rFonts w:ascii="Cambria" w:hAnsi="Cambria"/>
        <w:color w:val="808080"/>
      </w:rPr>
      <w:instrText> PAGE </w:instrText>
    </w:r>
    <w:r>
      <w:rPr>
        <w:rFonts w:ascii="Cambria" w:hAnsi="Cambria"/>
        <w:color w:val="808080"/>
      </w:rPr>
      <w:fldChar w:fldCharType="separate"/>
    </w:r>
    <w:r>
      <w:rPr>
        <w:rFonts w:ascii="Cambria" w:hAnsi="Cambria"/>
        <w:color w:val="808080"/>
      </w:rPr>
      <w:t>5</w:t>
    </w:r>
    <w:r>
      <w:rPr>
        <w:rFonts w:ascii="Cambria" w:hAnsi="Cambria"/>
        <w:color w:val="80808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827405" cy="402590"/>
          <wp:effectExtent l="0" t="0" r="0" b="0"/>
          <wp:docPr id="6" name="Picture 1" descr="RxLog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RxLogix Logo"/>
                  <pic:cNvPicPr>
                    <a:picLocks noChangeAspect="1" noChangeArrowheads="1"/>
                  </pic:cNvPicPr>
                </pic:nvPicPr>
                <pic:blipFill>
                  <a:blip r:embed="rId1"/>
                  <a:stretch>
                    <a:fillRect/>
                  </a:stretch>
                </pic:blipFill>
                <pic:spPr bwMode="auto">
                  <a:xfrm>
                    <a:off x="0" y="0"/>
                    <a:ext cx="827405" cy="402590"/>
                  </a:xfrm>
                  <a:prstGeom prst="rect">
                    <a:avLst/>
                  </a:prstGeom>
                </pic:spPr>
              </pic:pic>
            </a:graphicData>
          </a:graphic>
        </wp:inline>
      </w:drawing>
    </w:r>
    <w:r>
      <w:rPr/>
      <w:t xml:space="preserve"> </w:t>
    </w:r>
  </w:p>
  <w:p>
    <w:pPr>
      <w:pStyle w:val="Header"/>
      <w:rPr/>
    </w:pPr>
    <w:r>
      <w:rPr/>
    </w:r>
  </w:p>
</w:hdr>
</file>

<file path=word/settings.xml><?xml version="1.0" encoding="utf-8"?>
<w:settings xmlns:w="http://schemas.openxmlformats.org/wordprocessingml/2006/main">
  <w:zoom w:percent="8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6e87"/>
    <w:pPr>
      <w:widowControl/>
      <w:bidi w:val="0"/>
      <w:spacing w:before="0" w:after="0"/>
      <w:jc w:val="left"/>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rsid w:val="00b46f56"/>
    <w:pPr>
      <w:tabs>
        <w:tab w:val="clear" w:pos="720"/>
        <w:tab w:val="left" w:pos="7185" w:leader="none"/>
      </w:tabs>
      <w:spacing w:before="120" w:after="120"/>
      <w:ind w:left="-907" w:right="-1080" w:hanging="0"/>
      <w:jc w:val="right"/>
      <w:outlineLvl w:val="0"/>
    </w:pPr>
    <w:rPr>
      <w:b/>
      <w:color w:val="808080"/>
      <w:sz w:val="36"/>
      <w:szCs w:val="36"/>
    </w:rPr>
  </w:style>
  <w:style w:type="paragraph" w:styleId="Heading2">
    <w:name w:val="Heading 2"/>
    <w:basedOn w:val="Normal"/>
    <w:next w:val="Normal"/>
    <w:qFormat/>
    <w:rsid w:val="00c255f7"/>
    <w:pPr>
      <w:tabs>
        <w:tab w:val="clear" w:pos="720"/>
        <w:tab w:val="left" w:pos="7185" w:leader="none"/>
      </w:tabs>
      <w:spacing w:before="0" w:after="60"/>
      <w:ind w:left="-432" w:hanging="0"/>
      <w:outlineLvl w:val="1"/>
    </w:pPr>
    <w:rPr>
      <w:b/>
    </w:rPr>
  </w:style>
  <w:style w:type="paragraph" w:styleId="Heading3">
    <w:name w:val="Heading 3"/>
    <w:basedOn w:val="Normal"/>
    <w:next w:val="Normal"/>
    <w:qFormat/>
    <w:rsid w:val="00d6155e"/>
    <w:pPr>
      <w:jc w:val="center"/>
      <w:outlineLvl w:val="2"/>
    </w:pPr>
    <w:rPr>
      <w:b/>
      <w:color w:val="FFFFFF"/>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d6155e"/>
    <w:rPr>
      <w:rFonts w:ascii="Arial" w:hAnsi="Arial"/>
      <w:sz w:val="19"/>
      <w:szCs w:val="19"/>
      <w:lang w:val="en-US" w:eastAsia="en-US" w:bidi="ar-SA"/>
    </w:rPr>
  </w:style>
  <w:style w:type="character" w:styleId="FieldTextChar" w:customStyle="1">
    <w:name w:val="Field Text Char"/>
    <w:basedOn w:val="BodyTextChar"/>
    <w:link w:val="FieldText"/>
    <w:qFormat/>
    <w:rsid w:val="00617c65"/>
    <w:rPr>
      <w:rFonts w:ascii="Arial" w:hAnsi="Arial"/>
      <w:b/>
      <w:sz w:val="19"/>
      <w:szCs w:val="19"/>
      <w:lang w:val="en-US" w:eastAsia="en-US" w:bidi="ar-SA"/>
    </w:rPr>
  </w:style>
  <w:style w:type="character" w:styleId="HeaderChar" w:customStyle="1">
    <w:name w:val="Header Char"/>
    <w:basedOn w:val="DefaultParagraphFont"/>
    <w:link w:val="Header"/>
    <w:uiPriority w:val="99"/>
    <w:qFormat/>
    <w:rsid w:val="00935705"/>
    <w:rPr>
      <w:rFonts w:ascii="Arial" w:hAnsi="Arial"/>
      <w:sz w:val="24"/>
      <w:szCs w:val="24"/>
    </w:rPr>
  </w:style>
  <w:style w:type="character" w:styleId="FooterChar" w:customStyle="1">
    <w:name w:val="Footer Char"/>
    <w:basedOn w:val="DefaultParagraphFont"/>
    <w:link w:val="Footer"/>
    <w:uiPriority w:val="99"/>
    <w:qFormat/>
    <w:rsid w:val="00935705"/>
    <w:rPr>
      <w:rFonts w:ascii="Arial" w:hAnsi="Arial"/>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d6155e"/>
    <w:pPr/>
    <w:rPr>
      <w:sz w:val="19"/>
      <w:szCs w:val="19"/>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02798a"/>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35705"/>
    <w:pPr>
      <w:tabs>
        <w:tab w:val="clear" w:pos="720"/>
        <w:tab w:val="center" w:pos="4680" w:leader="none"/>
        <w:tab w:val="right" w:pos="9360" w:leader="none"/>
      </w:tabs>
    </w:pPr>
    <w:rPr/>
  </w:style>
  <w:style w:type="paragraph" w:styleId="BodyText2">
    <w:name w:val="Body Text 2"/>
    <w:basedOn w:val="Normal"/>
    <w:qFormat/>
    <w:rsid w:val="00d6155e"/>
    <w:pPr>
      <w:tabs>
        <w:tab w:val="clear" w:pos="720"/>
        <w:tab w:val="left" w:pos="1143" w:leader="none"/>
        <w:tab w:val="left" w:pos="3600" w:leader="none"/>
        <w:tab w:val="left" w:pos="7200" w:leader="none"/>
      </w:tabs>
    </w:pPr>
    <w:rPr>
      <w:i/>
      <w:sz w:val="16"/>
      <w:szCs w:val="16"/>
    </w:rPr>
  </w:style>
  <w:style w:type="paragraph" w:styleId="BodyText3">
    <w:name w:val="Body Text 3"/>
    <w:basedOn w:val="Normal"/>
    <w:qFormat/>
    <w:rsid w:val="00d6155e"/>
    <w:pPr>
      <w:jc w:val="center"/>
    </w:pPr>
    <w:rPr>
      <w:sz w:val="16"/>
      <w:szCs w:val="16"/>
    </w:rPr>
  </w:style>
  <w:style w:type="paragraph" w:styleId="Checkbox" w:customStyle="1">
    <w:name w:val="Checkbox"/>
    <w:basedOn w:val="Normal"/>
    <w:next w:val="Normal"/>
    <w:qFormat/>
    <w:rsid w:val="00d6155e"/>
    <w:pPr>
      <w:jc w:val="center"/>
    </w:pPr>
    <w:rPr>
      <w:sz w:val="19"/>
      <w:szCs w:val="19"/>
    </w:rPr>
  </w:style>
  <w:style w:type="paragraph" w:styleId="FieldText" w:customStyle="1">
    <w:name w:val="Field Text"/>
    <w:basedOn w:val="TextBody"/>
    <w:next w:val="Normal"/>
    <w:link w:val="FieldTextChar"/>
    <w:qFormat/>
    <w:rsid w:val="00617c65"/>
    <w:pPr/>
    <w:rPr>
      <w:b/>
    </w:rPr>
  </w:style>
  <w:style w:type="paragraph" w:styleId="BodyText4" w:customStyle="1">
    <w:name w:val="Body Text 4"/>
    <w:basedOn w:val="Normal"/>
    <w:next w:val="Normal"/>
    <w:qFormat/>
    <w:rsid w:val="00902964"/>
    <w:pPr>
      <w:spacing w:before="0" w:after="120"/>
    </w:pPr>
    <w:rPr>
      <w:i/>
      <w:sz w:val="20"/>
      <w:szCs w:val="20"/>
    </w:rPr>
  </w:style>
  <w:style w:type="paragraph" w:styleId="Footer">
    <w:name w:val="Footer"/>
    <w:basedOn w:val="Normal"/>
    <w:link w:val="FooterChar"/>
    <w:uiPriority w:val="99"/>
    <w:unhideWhenUsed/>
    <w:rsid w:val="00935705"/>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4781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Employee information form.dot</Template>
  <TotalTime>8</TotalTime>
  <Application>LibreOffice/6.4.7.2$Linux_X86_64 LibreOffice_project/40$Build-2</Application>
  <Pages>5</Pages>
  <Words>767</Words>
  <Characters>4102</Characters>
  <CharactersWithSpaces>4854</CharactersWithSpaces>
  <Paragraphs>152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2017-02-22T16:28:00Z</dcterms:created>
  <dc:creator>KUSHAL KEDIA</dc:creator>
  <dc:description/>
  <dc:language>en-IN</dc:language>
  <cp:lastModifiedBy/>
  <cp:lastPrinted>2002-03-15T17:02:00Z</cp:lastPrinted>
  <dcterms:modified xsi:type="dcterms:W3CDTF">2023-03-30T12:42:02Z</dcterms:modified>
  <cp:revision>4</cp:revision>
  <dc:subject/>
  <dc:title>Application for Employment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TC060889361033</vt:lpwstr>
  </property>
</Properties>
</file>